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24" w:rsidRDefault="00427994">
      <w:pPr>
        <w:spacing w:before="39"/>
        <w:ind w:left="2083" w:right="1704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498" style="position:absolute;left:0;text-align:left;margin-left:23.7pt;margin-top:23.95pt;width:564.7pt;height:744.2pt;z-index:-251674112;mso-position-horizontal-relative:page;mso-position-vertical-relative:page" coordorigin="474,479" coordsize="11294,14884">
            <v:group id="_x0000_s1499" style="position:absolute;left:480;top:485;width:29;height:0" coordorigin="480,485" coordsize="29,0">
              <v:shape id="_x0000_s1538" style="position:absolute;left:480;top:485;width:29;height:0" coordorigin="480,485" coordsize="29,0" path="m480,485r29,e" filled="f" strokeweight=".58pt">
                <v:path arrowok="t"/>
              </v:shape>
              <v:group id="_x0000_s1500" style="position:absolute;left:490;top:499;width:10;height:0" coordorigin="490,499" coordsize="10,0">
                <v:shape id="_x0000_s1537" style="position:absolute;left:490;top:499;width:10;height:0" coordorigin="490,499" coordsize="10,0" path="m490,499r9,e" filled="f" strokecolor="white" strokeweight="1.06pt">
                  <v:path arrowok="t"/>
                </v:shape>
                <v:group id="_x0000_s1501" style="position:absolute;left:490;top:494;width:19;height:0" coordorigin="490,494" coordsize="19,0">
                  <v:shape id="_x0000_s1536" style="position:absolute;left:490;top:494;width:19;height:0" coordorigin="490,494" coordsize="19,0" path="m490,494r19,e" filled="f" strokecolor="white" strokeweight=".58pt">
                    <v:path arrowok="t"/>
                  </v:shape>
                  <v:group id="_x0000_s1502" style="position:absolute;left:509;top:485;width:11225;height:0" coordorigin="509,485" coordsize="11225,0">
                    <v:shape id="_x0000_s1535" style="position:absolute;left:509;top:485;width:11225;height:0" coordorigin="509,485" coordsize="11225,0" path="m509,485r11225,e" filled="f" strokeweight=".58pt">
                      <v:path arrowok="t"/>
                    </v:shape>
                    <v:group id="_x0000_s1503" style="position:absolute;left:509;top:504;width:11225;height:0" coordorigin="509,504" coordsize="11225,0">
                      <v:shape id="_x0000_s1534" style="position:absolute;left:509;top:504;width:11225;height:0" coordorigin="509,504" coordsize="11225,0" path="m509,504r11225,e" filled="f" strokeweight=".58pt">
                        <v:path arrowok="t"/>
                      </v:shape>
                      <v:group id="_x0000_s1504" style="position:absolute;left:11734;top:485;width:29;height:0" coordorigin="11734,485" coordsize="29,0">
                        <v:shape id="_x0000_s1533" style="position:absolute;left:11734;top:485;width:29;height:0" coordorigin="11734,485" coordsize="29,0" path="m11734,485r28,e" filled="f" strokeweight=".58pt">
                          <v:path arrowok="t"/>
                        </v:shape>
                        <v:group id="_x0000_s1505" style="position:absolute;left:11743;top:499;width:10;height:0" coordorigin="11743,499" coordsize="10,0">
                          <v:shape id="_x0000_s1532" style="position:absolute;left:11743;top:499;width:10;height:0" coordorigin="11743,499" coordsize="10,0" path="m11743,499r10,e" filled="f" strokecolor="white" strokeweight="1.06pt">
                            <v:path arrowok="t"/>
                          </v:shape>
                          <v:group id="_x0000_s1506" style="position:absolute;left:11734;top:494;width:19;height:0" coordorigin="11734,494" coordsize="19,0">
                            <v:shape id="_x0000_s1531" style="position:absolute;left:11734;top:494;width:19;height:0" coordorigin="11734,494" coordsize="19,0" path="m11734,494r19,e" filled="f" strokecolor="white" strokeweight=".58pt">
                              <v:path arrowok="t"/>
                            </v:shape>
                            <v:group id="_x0000_s1507" style="position:absolute;left:500;top:490;width:0;height:14863" coordorigin="500,490" coordsize="0,14863">
                              <v:shape id="_x0000_s1530" style="position:absolute;left:500;top:490;width:0;height:14863" coordorigin="500,490" coordsize="0,14863" path="m500,490r,14863e" filled="f" strokeweight=".58pt">
                                <v:path arrowok="t"/>
                              </v:shape>
                              <v:group id="_x0000_s1508" style="position:absolute;left:504;top:509;width:0;height:14825" coordorigin="504,509" coordsize="0,14825">
                                <v:shape id="_x0000_s1529" style="position:absolute;left:504;top:509;width:0;height:14825" coordorigin="504,509" coordsize="0,14825" path="m504,509r,14825e" filled="f" strokeweight=".58pt">
                                  <v:path arrowok="t"/>
                                </v:shape>
                                <v:group id="_x0000_s1509" style="position:absolute;left:11742;top:490;width:0;height:14863" coordorigin="11742,490" coordsize="0,14863">
                                  <v:shape id="_x0000_s1528" style="position:absolute;left:11742;top:490;width:0;height:14863" coordorigin="11742,490" coordsize="0,14863" path="m11742,490r,14863e" filled="f" strokeweight=".58pt">
                                    <v:path arrowok="t"/>
                                  </v:shape>
                                  <v:group id="_x0000_s1510" style="position:absolute;left:11738;top:509;width:0;height:14825" coordorigin="11738,509" coordsize="0,14825">
                                    <v:shape id="_x0000_s1527" style="position:absolute;left:11738;top:509;width:0;height:14825" coordorigin="11738,509" coordsize="0,14825" path="m11738,509r,14825e" filled="f" strokeweight=".20464mm">
                                      <v:path arrowok="t"/>
                                    </v:shape>
                                    <v:group id="_x0000_s1511" style="position:absolute;left:480;top:15358;width:29;height:0" coordorigin="480,15358" coordsize="29,0">
                                      <v:shape id="_x0000_s1526" style="position:absolute;left:480;top:15358;width:29;height:0" coordorigin="480,15358" coordsize="29,0" path="m480,15358r29,e" filled="f" strokeweight=".58pt">
                                        <v:path arrowok="t"/>
                                      </v:shape>
                                      <v:group id="_x0000_s1512" style="position:absolute;left:490;top:15343;width:10;height:0" coordorigin="490,15343" coordsize="10,0">
                                        <v:shape id="_x0000_s1525" style="position:absolute;left:490;top:15343;width:10;height:0" coordorigin="490,15343" coordsize="10,0" path="m490,15343r9,e" filled="f" strokecolor="white" strokeweight="1.06pt">
                                          <v:path arrowok="t"/>
                                        </v:shape>
                                        <v:group id="_x0000_s1513" style="position:absolute;left:490;top:15348;width:19;height:0" coordorigin="490,15348" coordsize="19,0">
                                          <v:shape id="_x0000_s1524" style="position:absolute;left:490;top:15348;width:19;height:0" coordorigin="490,15348" coordsize="19,0" path="m490,15348r19,e" filled="f" strokecolor="white" strokeweight=".58pt">
                                            <v:path arrowok="t"/>
                                          </v:shape>
                                          <v:group id="_x0000_s1514" style="position:absolute;left:509;top:15358;width:11225;height:0" coordorigin="509,15358" coordsize="11225,0">
                                            <v:shape id="_x0000_s1523" style="position:absolute;left:509;top:15358;width:11225;height:0" coordorigin="509,15358" coordsize="11225,0" path="m509,15358r11225,e" filled="f" strokeweight=".58pt">
                                              <v:path arrowok="t"/>
                                            </v:shape>
                                            <v:group id="_x0000_s1515" style="position:absolute;left:509;top:15338;width:11225;height:0" coordorigin="509,15338" coordsize="11225,0">
                                              <v:shape id="_x0000_s1522" style="position:absolute;left:509;top:15338;width:11225;height:0" coordorigin="509,15338" coordsize="11225,0" path="m509,15338r11225,e" filled="f" strokeweight=".20464mm">
                                                <v:path arrowok="t"/>
                                              </v:shape>
                                              <v:group id="_x0000_s1516" style="position:absolute;left:11734;top:15358;width:29;height:0" coordorigin="11734,15358" coordsize="29,0">
                                                <v:shape id="_x0000_s1521" style="position:absolute;left:11734;top:15358;width:29;height:0" coordorigin="11734,15358" coordsize="29,0" path="m11734,15358r28,e" filled="f" strokeweight=".58pt">
                                                  <v:path arrowok="t"/>
                                                </v:shape>
                                                <v:group id="_x0000_s1517" style="position:absolute;left:11743;top:15343;width:10;height:0" coordorigin="11743,15343" coordsize="10,0">
                                                  <v:shape id="_x0000_s1520" style="position:absolute;left:11743;top:15343;width:10;height:0" coordorigin="11743,15343" coordsize="10,0" path="m11743,15343r10,e" filled="f" strokecolor="white" strokeweight="1.06pt">
                                                    <v:path arrowok="t"/>
                                                  </v:shape>
                                                  <v:group id="_x0000_s1518" style="position:absolute;left:11734;top:15348;width:19;height:0" coordorigin="11734,15348" coordsize="19,0">
                                                    <v:shape id="_x0000_s1519" style="position:absolute;left:11734;top:15348;width:19;height:0" coordorigin="11734,15348" coordsize="19,0" path="m11734,15348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D7527">
        <w:rPr>
          <w:rFonts w:ascii="Cambria" w:eastAsia="Cambria" w:hAnsi="Cambria" w:cs="Cambria"/>
          <w:b/>
          <w:spacing w:val="-1"/>
          <w:sz w:val="40"/>
          <w:szCs w:val="40"/>
        </w:rPr>
        <w:t>I</w:t>
      </w:r>
      <w:r w:rsidR="008D7527">
        <w:rPr>
          <w:rFonts w:ascii="Cambria" w:eastAsia="Cambria" w:hAnsi="Cambria" w:cs="Cambria"/>
          <w:b/>
          <w:spacing w:val="1"/>
          <w:sz w:val="40"/>
          <w:szCs w:val="40"/>
        </w:rPr>
        <w:t>T</w:t>
      </w:r>
      <w:r w:rsidR="008D7527">
        <w:rPr>
          <w:rFonts w:ascii="Cambria" w:eastAsia="Cambria" w:hAnsi="Cambria" w:cs="Cambria"/>
          <w:b/>
          <w:spacing w:val="-1"/>
          <w:sz w:val="40"/>
          <w:szCs w:val="40"/>
        </w:rPr>
        <w:t>-</w:t>
      </w:r>
      <w:r w:rsidR="008D7527">
        <w:rPr>
          <w:rFonts w:ascii="Cambria" w:eastAsia="Cambria" w:hAnsi="Cambria" w:cs="Cambria"/>
          <w:b/>
          <w:sz w:val="40"/>
          <w:szCs w:val="40"/>
        </w:rPr>
        <w:t>314 Soft</w:t>
      </w:r>
      <w:r w:rsidR="008D7527">
        <w:rPr>
          <w:rFonts w:ascii="Cambria" w:eastAsia="Cambria" w:hAnsi="Cambria" w:cs="Cambria"/>
          <w:b/>
          <w:spacing w:val="-2"/>
          <w:sz w:val="40"/>
          <w:szCs w:val="40"/>
        </w:rPr>
        <w:t>w</w:t>
      </w:r>
      <w:r w:rsidR="008D7527">
        <w:rPr>
          <w:rFonts w:ascii="Cambria" w:eastAsia="Cambria" w:hAnsi="Cambria" w:cs="Cambria"/>
          <w:b/>
          <w:sz w:val="40"/>
          <w:szCs w:val="40"/>
        </w:rPr>
        <w:t>are En</w:t>
      </w:r>
      <w:r w:rsidR="008D7527">
        <w:rPr>
          <w:rFonts w:ascii="Cambria" w:eastAsia="Cambria" w:hAnsi="Cambria" w:cs="Cambria"/>
          <w:b/>
          <w:spacing w:val="-2"/>
          <w:sz w:val="40"/>
          <w:szCs w:val="40"/>
        </w:rPr>
        <w:t>g</w:t>
      </w:r>
      <w:r w:rsidR="008D7527">
        <w:rPr>
          <w:rFonts w:ascii="Cambria" w:eastAsia="Cambria" w:hAnsi="Cambria" w:cs="Cambria"/>
          <w:b/>
          <w:spacing w:val="1"/>
          <w:sz w:val="40"/>
          <w:szCs w:val="40"/>
        </w:rPr>
        <w:t>i</w:t>
      </w:r>
      <w:r w:rsidR="008D7527">
        <w:rPr>
          <w:rFonts w:ascii="Cambria" w:eastAsia="Cambria" w:hAnsi="Cambria" w:cs="Cambria"/>
          <w:b/>
          <w:spacing w:val="-2"/>
          <w:sz w:val="40"/>
          <w:szCs w:val="40"/>
        </w:rPr>
        <w:t>n</w:t>
      </w:r>
      <w:r w:rsidR="008D7527">
        <w:rPr>
          <w:rFonts w:ascii="Cambria" w:eastAsia="Cambria" w:hAnsi="Cambria" w:cs="Cambria"/>
          <w:b/>
          <w:sz w:val="40"/>
          <w:szCs w:val="40"/>
        </w:rPr>
        <w:t>e</w:t>
      </w:r>
      <w:r w:rsidR="008D7527">
        <w:rPr>
          <w:rFonts w:ascii="Cambria" w:eastAsia="Cambria" w:hAnsi="Cambria" w:cs="Cambria"/>
          <w:b/>
          <w:spacing w:val="1"/>
          <w:sz w:val="40"/>
          <w:szCs w:val="40"/>
        </w:rPr>
        <w:t>e</w:t>
      </w:r>
      <w:r w:rsidR="008D7527">
        <w:rPr>
          <w:rFonts w:ascii="Cambria" w:eastAsia="Cambria" w:hAnsi="Cambria" w:cs="Cambria"/>
          <w:b/>
          <w:spacing w:val="-3"/>
          <w:sz w:val="40"/>
          <w:szCs w:val="40"/>
        </w:rPr>
        <w:t>r</w:t>
      </w:r>
      <w:r w:rsidR="008D7527">
        <w:rPr>
          <w:rFonts w:ascii="Cambria" w:eastAsia="Cambria" w:hAnsi="Cambria" w:cs="Cambria"/>
          <w:b/>
          <w:spacing w:val="1"/>
          <w:sz w:val="40"/>
          <w:szCs w:val="40"/>
        </w:rPr>
        <w:t>i</w:t>
      </w:r>
      <w:r w:rsidR="008D7527">
        <w:rPr>
          <w:rFonts w:ascii="Cambria" w:eastAsia="Cambria" w:hAnsi="Cambria" w:cs="Cambria"/>
          <w:b/>
          <w:sz w:val="40"/>
          <w:szCs w:val="40"/>
        </w:rPr>
        <w:t>ng</w:t>
      </w: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before="3" w:line="260" w:lineRule="exact"/>
        <w:rPr>
          <w:sz w:val="26"/>
          <w:szCs w:val="26"/>
        </w:rPr>
      </w:pPr>
    </w:p>
    <w:p w:rsidR="00DD2124" w:rsidRDefault="00DD2124">
      <w:pPr>
        <w:ind w:left="3700"/>
      </w:pPr>
    </w:p>
    <w:p w:rsidR="00DD2124" w:rsidRDefault="00CF7E1D">
      <w:pPr>
        <w:spacing w:before="1"/>
        <w:ind w:left="2733" w:right="2352"/>
        <w:jc w:val="center"/>
        <w:rPr>
          <w:rFonts w:ascii="Cambria" w:eastAsia="Cambria" w:hAnsi="Cambria" w:cs="Cambria"/>
          <w:b/>
          <w:color w:val="548DD4" w:themeColor="text2" w:themeTint="99"/>
          <w:sz w:val="48"/>
          <w:szCs w:val="48"/>
        </w:rPr>
      </w:pPr>
      <w:r w:rsidRPr="00CF7E1D">
        <w:rPr>
          <w:rFonts w:ascii="Cambria" w:eastAsia="Cambria" w:hAnsi="Cambria" w:cs="Cambria"/>
          <w:b/>
          <w:color w:val="548DD4" w:themeColor="text2" w:themeTint="99"/>
          <w:sz w:val="48"/>
          <w:szCs w:val="48"/>
        </w:rPr>
        <w:t>StarContests.com</w:t>
      </w:r>
    </w:p>
    <w:p w:rsidR="00CF7E1D" w:rsidRPr="00CF7E1D" w:rsidRDefault="00CF7E1D">
      <w:pPr>
        <w:spacing w:before="1"/>
        <w:ind w:left="2733" w:right="2352"/>
        <w:jc w:val="center"/>
        <w:rPr>
          <w:rFonts w:ascii="Cambria" w:eastAsia="Cambria" w:hAnsi="Cambria" w:cs="Cambria"/>
          <w:b/>
          <w:color w:val="548DD4" w:themeColor="text2" w:themeTint="99"/>
          <w:sz w:val="48"/>
          <w:szCs w:val="48"/>
        </w:rPr>
      </w:pPr>
    </w:p>
    <w:p w:rsidR="00CF7E1D" w:rsidRPr="00CF7E1D" w:rsidRDefault="00CF7E1D">
      <w:pPr>
        <w:spacing w:before="1"/>
        <w:ind w:left="2733" w:right="2352"/>
        <w:jc w:val="center"/>
        <w:rPr>
          <w:rFonts w:ascii="Cambria" w:eastAsia="Cambria" w:hAnsi="Cambria" w:cs="Cambria"/>
          <w:color w:val="548DD4" w:themeColor="text2" w:themeTint="99"/>
          <w:sz w:val="40"/>
          <w:szCs w:val="40"/>
        </w:rPr>
      </w:pPr>
      <w:r w:rsidRPr="00CF7E1D">
        <w:rPr>
          <w:rFonts w:ascii="Cambria" w:eastAsia="Cambria" w:hAnsi="Cambria" w:cs="Cambria"/>
          <w:b/>
          <w:color w:val="548DD4" w:themeColor="text2" w:themeTint="99"/>
          <w:sz w:val="40"/>
          <w:szCs w:val="40"/>
        </w:rPr>
        <w:t>If it’s not here it’s not happening.</w:t>
      </w:r>
    </w:p>
    <w:p w:rsidR="00DD2124" w:rsidRDefault="008D7527">
      <w:pPr>
        <w:spacing w:line="360" w:lineRule="exact"/>
        <w:ind w:left="803" w:right="421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-------------------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-</w:t>
      </w:r>
      <w:r>
        <w:rPr>
          <w:rFonts w:ascii="Cambria" w:eastAsia="Cambria" w:hAnsi="Cambria" w:cs="Cambria"/>
          <w:b/>
          <w:sz w:val="32"/>
          <w:szCs w:val="32"/>
        </w:rPr>
        <w:t>-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-</w:t>
      </w:r>
      <w:r>
        <w:rPr>
          <w:rFonts w:ascii="Cambria" w:eastAsia="Cambria" w:hAnsi="Cambria" w:cs="Cambria"/>
          <w:b/>
          <w:sz w:val="32"/>
          <w:szCs w:val="32"/>
        </w:rPr>
        <w:t>-------------------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-</w:t>
      </w:r>
      <w:r>
        <w:rPr>
          <w:rFonts w:ascii="Cambria" w:eastAsia="Cambria" w:hAnsi="Cambria" w:cs="Cambria"/>
          <w:b/>
          <w:sz w:val="32"/>
          <w:szCs w:val="32"/>
        </w:rPr>
        <w:t>-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-</w:t>
      </w:r>
      <w:r>
        <w:rPr>
          <w:rFonts w:ascii="Cambria" w:eastAsia="Cambria" w:hAnsi="Cambria" w:cs="Cambria"/>
          <w:b/>
          <w:sz w:val="32"/>
          <w:szCs w:val="32"/>
        </w:rPr>
        <w:t>-------------------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-</w:t>
      </w:r>
      <w:r>
        <w:rPr>
          <w:rFonts w:ascii="Cambria" w:eastAsia="Cambria" w:hAnsi="Cambria" w:cs="Cambria"/>
          <w:b/>
          <w:sz w:val="32"/>
          <w:szCs w:val="32"/>
        </w:rPr>
        <w:t>-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-</w:t>
      </w:r>
      <w:r>
        <w:rPr>
          <w:rFonts w:ascii="Cambria" w:eastAsia="Cambria" w:hAnsi="Cambria" w:cs="Cambria"/>
          <w:b/>
          <w:sz w:val="32"/>
          <w:szCs w:val="32"/>
        </w:rPr>
        <w:t>-------</w:t>
      </w:r>
    </w:p>
    <w:p w:rsidR="00DD2124" w:rsidRDefault="008D7527">
      <w:pPr>
        <w:spacing w:line="400" w:lineRule="exact"/>
        <w:ind w:left="2472" w:right="2090"/>
        <w:jc w:val="center"/>
        <w:rPr>
          <w:rFonts w:ascii="Cambria" w:eastAsia="Cambria" w:hAnsi="Cambria" w:cs="Cambria"/>
          <w:sz w:val="35"/>
          <w:szCs w:val="35"/>
        </w:rPr>
      </w:pPr>
      <w:r>
        <w:rPr>
          <w:rFonts w:ascii="Cambria" w:eastAsia="Cambria" w:hAnsi="Cambria" w:cs="Cambria"/>
          <w:b/>
          <w:spacing w:val="1"/>
          <w:sz w:val="35"/>
          <w:szCs w:val="35"/>
        </w:rPr>
        <w:t>Q</w:t>
      </w:r>
      <w:r>
        <w:rPr>
          <w:rFonts w:ascii="Cambria" w:eastAsia="Cambria" w:hAnsi="Cambria" w:cs="Cambria"/>
          <w:b/>
          <w:sz w:val="35"/>
          <w:szCs w:val="35"/>
        </w:rPr>
        <w:t>uality</w:t>
      </w:r>
      <w:r>
        <w:rPr>
          <w:rFonts w:ascii="Cambria" w:eastAsia="Cambria" w:hAnsi="Cambria" w:cs="Cambria"/>
          <w:b/>
          <w:spacing w:val="-2"/>
          <w:sz w:val="35"/>
          <w:szCs w:val="35"/>
        </w:rPr>
        <w:t xml:space="preserve"> </w:t>
      </w:r>
      <w:r>
        <w:rPr>
          <w:rFonts w:ascii="Cambria" w:eastAsia="Cambria" w:hAnsi="Cambria" w:cs="Cambria"/>
          <w:b/>
          <w:sz w:val="35"/>
          <w:szCs w:val="35"/>
        </w:rPr>
        <w:t>Ass</w:t>
      </w:r>
      <w:r>
        <w:rPr>
          <w:rFonts w:ascii="Cambria" w:eastAsia="Cambria" w:hAnsi="Cambria" w:cs="Cambria"/>
          <w:b/>
          <w:spacing w:val="-1"/>
          <w:sz w:val="35"/>
          <w:szCs w:val="35"/>
        </w:rPr>
        <w:t>u</w:t>
      </w:r>
      <w:r>
        <w:rPr>
          <w:rFonts w:ascii="Cambria" w:eastAsia="Cambria" w:hAnsi="Cambria" w:cs="Cambria"/>
          <w:b/>
          <w:sz w:val="35"/>
          <w:szCs w:val="35"/>
        </w:rPr>
        <w:t>r</w:t>
      </w:r>
      <w:r>
        <w:rPr>
          <w:rFonts w:ascii="Cambria" w:eastAsia="Cambria" w:hAnsi="Cambria" w:cs="Cambria"/>
          <w:b/>
          <w:spacing w:val="1"/>
          <w:sz w:val="35"/>
          <w:szCs w:val="35"/>
        </w:rPr>
        <w:t>a</w:t>
      </w:r>
      <w:r>
        <w:rPr>
          <w:rFonts w:ascii="Cambria" w:eastAsia="Cambria" w:hAnsi="Cambria" w:cs="Cambria"/>
          <w:b/>
          <w:sz w:val="35"/>
          <w:szCs w:val="35"/>
        </w:rPr>
        <w:t>n</w:t>
      </w:r>
      <w:r>
        <w:rPr>
          <w:rFonts w:ascii="Cambria" w:eastAsia="Cambria" w:hAnsi="Cambria" w:cs="Cambria"/>
          <w:b/>
          <w:spacing w:val="-1"/>
          <w:sz w:val="35"/>
          <w:szCs w:val="35"/>
        </w:rPr>
        <w:t>c</w:t>
      </w:r>
      <w:r>
        <w:rPr>
          <w:rFonts w:ascii="Cambria" w:eastAsia="Cambria" w:hAnsi="Cambria" w:cs="Cambria"/>
          <w:b/>
          <w:sz w:val="35"/>
          <w:szCs w:val="35"/>
        </w:rPr>
        <w:t>e</w:t>
      </w:r>
      <w:r>
        <w:rPr>
          <w:rFonts w:ascii="Cambria" w:eastAsia="Cambria" w:hAnsi="Cambria" w:cs="Cambria"/>
          <w:b/>
          <w:spacing w:val="-1"/>
          <w:sz w:val="35"/>
          <w:szCs w:val="35"/>
        </w:rPr>
        <w:t xml:space="preserve"> </w:t>
      </w:r>
      <w:r>
        <w:rPr>
          <w:rFonts w:ascii="Cambria" w:eastAsia="Cambria" w:hAnsi="Cambria" w:cs="Cambria"/>
          <w:b/>
          <w:sz w:val="35"/>
          <w:szCs w:val="35"/>
        </w:rPr>
        <w:t>Plan_</w:t>
      </w:r>
      <w:r>
        <w:rPr>
          <w:rFonts w:ascii="Cambria" w:eastAsia="Cambria" w:hAnsi="Cambria" w:cs="Cambria"/>
          <w:b/>
          <w:spacing w:val="-1"/>
          <w:sz w:val="35"/>
          <w:szCs w:val="35"/>
        </w:rPr>
        <w:t>v</w:t>
      </w:r>
      <w:r w:rsidR="00CF7E1D">
        <w:rPr>
          <w:rFonts w:ascii="Cambria" w:eastAsia="Cambria" w:hAnsi="Cambria" w:cs="Cambria"/>
          <w:b/>
          <w:sz w:val="35"/>
          <w:szCs w:val="35"/>
        </w:rPr>
        <w:t>1</w:t>
      </w:r>
      <w:r>
        <w:rPr>
          <w:rFonts w:ascii="Cambria" w:eastAsia="Cambria" w:hAnsi="Cambria" w:cs="Cambria"/>
          <w:b/>
          <w:sz w:val="35"/>
          <w:szCs w:val="35"/>
        </w:rPr>
        <w:t>.0</w:t>
      </w: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before="1" w:line="220" w:lineRule="exact"/>
        <w:rPr>
          <w:sz w:val="22"/>
          <w:szCs w:val="22"/>
        </w:rPr>
      </w:pPr>
    </w:p>
    <w:p w:rsidR="00DD2124" w:rsidRDefault="008D7527">
      <w:pPr>
        <w:ind w:left="4192" w:right="3812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Team</w:t>
      </w:r>
      <w:r>
        <w:rPr>
          <w:rFonts w:ascii="Cambria" w:eastAsia="Cambria" w:hAnsi="Cambria" w:cs="Cambria"/>
          <w:b/>
          <w:spacing w:val="-8"/>
          <w:sz w:val="32"/>
          <w:szCs w:val="32"/>
        </w:rPr>
        <w:t xml:space="preserve"> </w:t>
      </w:r>
      <w:r w:rsidR="00CF7E1D">
        <w:rPr>
          <w:rFonts w:ascii="Cambria" w:eastAsia="Cambria" w:hAnsi="Cambria" w:cs="Cambria"/>
          <w:b/>
          <w:w w:val="99"/>
          <w:sz w:val="32"/>
          <w:szCs w:val="32"/>
        </w:rPr>
        <w:t>8</w:t>
      </w:r>
    </w:p>
    <w:p w:rsidR="00DD2124" w:rsidRDefault="008D7527">
      <w:pPr>
        <w:spacing w:line="360" w:lineRule="exact"/>
        <w:ind w:left="3753" w:right="3370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w w:val="99"/>
          <w:sz w:val="32"/>
          <w:szCs w:val="32"/>
        </w:rPr>
        <w:t>[</w:t>
      </w:r>
      <w:r w:rsidR="00CF7E1D"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28</w:t>
      </w:r>
      <w:r>
        <w:rPr>
          <w:rFonts w:ascii="Cambria" w:eastAsia="Cambria" w:hAnsi="Cambria" w:cs="Cambria"/>
          <w:b/>
          <w:sz w:val="32"/>
          <w:szCs w:val="32"/>
        </w:rPr>
        <w:t>-</w:t>
      </w:r>
      <w:r w:rsidR="00CF7E1D"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03</w:t>
      </w:r>
      <w:r>
        <w:rPr>
          <w:rFonts w:ascii="Cambria" w:eastAsia="Cambria" w:hAnsi="Cambria" w:cs="Cambria"/>
          <w:b/>
          <w:sz w:val="32"/>
          <w:szCs w:val="32"/>
        </w:rPr>
        <w:t>-</w:t>
      </w:r>
      <w:r w:rsidR="00CF7E1D"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2015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]</w:t>
      </w:r>
    </w:p>
    <w:p w:rsidR="00DD2124" w:rsidRDefault="00DD2124">
      <w:pPr>
        <w:spacing w:before="8" w:line="120" w:lineRule="exact"/>
        <w:rPr>
          <w:sz w:val="13"/>
          <w:szCs w:val="13"/>
        </w:rPr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8D7527">
      <w:pPr>
        <w:spacing w:line="714" w:lineRule="auto"/>
        <w:ind w:left="100" w:right="3364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Aut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: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 w:rsidR="00CF7E1D">
        <w:rPr>
          <w:rFonts w:ascii="Cambria" w:eastAsia="Cambria" w:hAnsi="Cambria" w:cs="Cambria"/>
          <w:b/>
          <w:spacing w:val="-3"/>
          <w:sz w:val="28"/>
          <w:szCs w:val="28"/>
        </w:rPr>
        <w:t>Archit Gajjar</w:t>
      </w:r>
      <w:r>
        <w:rPr>
          <w:rFonts w:ascii="Cambria" w:eastAsia="Cambria" w:hAnsi="Cambria" w:cs="Cambria"/>
          <w:b/>
          <w:sz w:val="28"/>
          <w:szCs w:val="28"/>
        </w:rPr>
        <w:t>(20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1</w:t>
      </w:r>
      <w:r w:rsidR="00CF7E1D">
        <w:rPr>
          <w:rFonts w:ascii="Cambria" w:eastAsia="Cambria" w:hAnsi="Cambria" w:cs="Cambria"/>
          <w:b/>
          <w:sz w:val="28"/>
          <w:szCs w:val="28"/>
        </w:rPr>
        <w:t>201066</w:t>
      </w:r>
      <w:r>
        <w:rPr>
          <w:rFonts w:ascii="Cambria" w:eastAsia="Cambria" w:hAnsi="Cambria" w:cs="Cambria"/>
          <w:b/>
          <w:sz w:val="28"/>
          <w:szCs w:val="28"/>
        </w:rPr>
        <w:t xml:space="preserve">)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evie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sz w:val="28"/>
          <w:szCs w:val="28"/>
        </w:rPr>
        <w:t xml:space="preserve">er: </w:t>
      </w:r>
      <w:r w:rsidR="00CF7E1D">
        <w:rPr>
          <w:rFonts w:ascii="Cambria" w:eastAsia="Cambria" w:hAnsi="Cambria" w:cs="Cambria"/>
          <w:b/>
          <w:spacing w:val="-4"/>
          <w:sz w:val="28"/>
          <w:szCs w:val="28"/>
        </w:rPr>
        <w:t>Krupal Barot</w:t>
      </w:r>
      <w:r>
        <w:rPr>
          <w:rFonts w:ascii="Cambria" w:eastAsia="Cambria" w:hAnsi="Cambria" w:cs="Cambria"/>
          <w:b/>
          <w:sz w:val="28"/>
          <w:szCs w:val="28"/>
        </w:rPr>
        <w:t>(20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1</w:t>
      </w:r>
      <w:r w:rsidR="00CF7E1D">
        <w:rPr>
          <w:rFonts w:ascii="Cambria" w:eastAsia="Cambria" w:hAnsi="Cambria" w:cs="Cambria"/>
          <w:b/>
          <w:sz w:val="28"/>
          <w:szCs w:val="28"/>
        </w:rPr>
        <w:t>201074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before="6" w:line="220" w:lineRule="exact"/>
        <w:rPr>
          <w:sz w:val="22"/>
          <w:szCs w:val="22"/>
        </w:rPr>
      </w:pPr>
    </w:p>
    <w:p w:rsidR="00DD2124" w:rsidRDefault="008D7527">
      <w:pPr>
        <w:spacing w:line="360" w:lineRule="exact"/>
        <w:ind w:left="442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I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ns</w:t>
      </w:r>
      <w:r>
        <w:rPr>
          <w:rFonts w:ascii="Cambria" w:eastAsia="Cambria" w:hAnsi="Cambria" w:cs="Cambria"/>
          <w:b/>
          <w:spacing w:val="2"/>
          <w:position w:val="-1"/>
          <w:sz w:val="32"/>
          <w:szCs w:val="32"/>
        </w:rPr>
        <w:t>t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ruct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o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17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: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Pr</w:t>
      </w:r>
      <w:r>
        <w:rPr>
          <w:rFonts w:ascii="Cambria" w:eastAsia="Cambria" w:hAnsi="Cambria" w:cs="Cambria"/>
          <w:b/>
          <w:spacing w:val="2"/>
          <w:position w:val="-1"/>
          <w:sz w:val="32"/>
          <w:szCs w:val="32"/>
        </w:rPr>
        <w:t>o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f.</w:t>
      </w:r>
      <w:r>
        <w:rPr>
          <w:rFonts w:ascii="Cambria" w:eastAsia="Cambria" w:hAnsi="Cambria" w:cs="Cambria"/>
          <w:b/>
          <w:spacing w:val="-6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Asim</w:t>
      </w:r>
      <w:r>
        <w:rPr>
          <w:rFonts w:ascii="Cambria" w:eastAsia="Cambria" w:hAnsi="Cambria" w:cs="Cambria"/>
          <w:b/>
          <w:spacing w:val="-8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position w:val="-1"/>
          <w:sz w:val="32"/>
          <w:szCs w:val="32"/>
        </w:rPr>
        <w:t>B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n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position w:val="-1"/>
          <w:sz w:val="32"/>
          <w:szCs w:val="32"/>
        </w:rPr>
        <w:t>r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jee</w:t>
      </w: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before="9" w:line="260" w:lineRule="exact"/>
        <w:rPr>
          <w:sz w:val="26"/>
          <w:szCs w:val="26"/>
        </w:rPr>
      </w:pPr>
    </w:p>
    <w:p w:rsidR="00DD2124" w:rsidRDefault="008D7527">
      <w:pPr>
        <w:spacing w:before="16"/>
        <w:ind w:left="4690" w:right="4305"/>
        <w:jc w:val="center"/>
        <w:rPr>
          <w:rFonts w:ascii="Calibri" w:eastAsia="Calibri" w:hAnsi="Calibri" w:cs="Calibri"/>
          <w:sz w:val="22"/>
          <w:szCs w:val="22"/>
        </w:rPr>
        <w:sectPr w:rsidR="00DD2124">
          <w:pgSz w:w="12240" w:h="15840"/>
          <w:pgMar w:top="140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1</w:t>
      </w:r>
    </w:p>
    <w:p w:rsidR="00DD2124" w:rsidRDefault="00427994">
      <w:pPr>
        <w:spacing w:line="200" w:lineRule="exact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91" type="#_x0000_t202" style="position:absolute;margin-left:66.35pt;margin-top:95.15pt;width:483.35pt;height:80.25pt;z-index:-2516710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05"/>
                    <w:gridCol w:w="2415"/>
                    <w:gridCol w:w="2249"/>
                    <w:gridCol w:w="1892"/>
                    <w:gridCol w:w="1889"/>
                  </w:tblGrid>
                  <w:tr w:rsidR="00DD2124">
                    <w:trPr>
                      <w:trHeight w:hRule="exact" w:val="792"/>
                    </w:trPr>
                    <w:tc>
                      <w:tcPr>
                        <w:tcW w:w="120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D2124" w:rsidRDefault="008D7527">
                        <w:pPr>
                          <w:spacing w:line="380" w:lineRule="exact"/>
                          <w:ind w:left="102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32"/>
                            <w:szCs w:val="32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ers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position w:val="1"/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on</w:t>
                        </w:r>
                      </w:p>
                    </w:tc>
                    <w:tc>
                      <w:tcPr>
                        <w:tcW w:w="24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D2124" w:rsidRDefault="008D7527">
                        <w:pPr>
                          <w:spacing w:line="380" w:lineRule="exact"/>
                          <w:ind w:left="102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Au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hor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D2124" w:rsidRDefault="008D7527">
                        <w:pPr>
                          <w:spacing w:line="380" w:lineRule="exact"/>
                          <w:ind w:left="100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Desc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32"/>
                            <w:szCs w:val="3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32"/>
                            <w:szCs w:val="3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32"/>
                            <w:szCs w:val="32"/>
                          </w:rPr>
                          <w:t>ti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on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D2124" w:rsidRDefault="008D7527">
                        <w:pPr>
                          <w:spacing w:line="380" w:lineRule="exact"/>
                          <w:ind w:left="102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32"/>
                            <w:szCs w:val="3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vie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position w:val="1"/>
                            <w:sz w:val="32"/>
                            <w:szCs w:val="32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ed</w:t>
                        </w:r>
                        <w:r>
                          <w:rPr>
                            <w:rFonts w:ascii="Calibri" w:eastAsia="Calibri" w:hAnsi="Calibri" w:cs="Calibri"/>
                            <w:spacing w:val="-13"/>
                            <w:position w:val="1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by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D2124" w:rsidRDefault="008D7527">
                        <w:pPr>
                          <w:spacing w:line="380" w:lineRule="exact"/>
                          <w:ind w:left="102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32"/>
                            <w:szCs w:val="32"/>
                          </w:rPr>
                          <w:t>at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e</w:t>
                        </w:r>
                      </w:p>
                      <w:p w:rsidR="00DD2124" w:rsidRDefault="008D7527">
                        <w:pPr>
                          <w:spacing w:line="380" w:lineRule="exact"/>
                          <w:ind w:left="102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Comple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32"/>
                            <w:szCs w:val="3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ed</w:t>
                        </w:r>
                      </w:p>
                    </w:tc>
                  </w:tr>
                  <w:tr w:rsidR="00DD2124">
                    <w:trPr>
                      <w:trHeight w:hRule="exact" w:val="792"/>
                    </w:trPr>
                    <w:tc>
                      <w:tcPr>
                        <w:tcW w:w="120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D2124" w:rsidRDefault="00CF7E1D">
                        <w:pPr>
                          <w:spacing w:line="380" w:lineRule="exact"/>
                          <w:ind w:left="102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32"/>
                            <w:szCs w:val="32"/>
                          </w:rPr>
                          <w:t>1</w:t>
                        </w:r>
                        <w:r w:rsidR="008D7527"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32"/>
                            <w:szCs w:val="32"/>
                          </w:rPr>
                          <w:t>.0</w:t>
                        </w:r>
                      </w:p>
                    </w:tc>
                    <w:tc>
                      <w:tcPr>
                        <w:tcW w:w="241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D2124" w:rsidRDefault="00CF7E1D">
                        <w:pPr>
                          <w:spacing w:line="380" w:lineRule="exact"/>
                          <w:ind w:left="102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Archit Gajjar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D2124" w:rsidRDefault="008D7527">
                        <w:pPr>
                          <w:spacing w:line="340" w:lineRule="exact"/>
                          <w:ind w:left="100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8"/>
                            <w:szCs w:val="28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8"/>
                            <w:szCs w:val="28"/>
                          </w:rPr>
                          <w:t>itial Do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8"/>
                            <w:szCs w:val="28"/>
                          </w:rPr>
                          <w:t>cum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8"/>
                            <w:szCs w:val="28"/>
                          </w:rPr>
                          <w:t>t</w:t>
                        </w:r>
                      </w:p>
                      <w:p w:rsidR="00DD2124" w:rsidRDefault="008D7527">
                        <w:pPr>
                          <w:spacing w:before="1"/>
                          <w:ind w:left="100"/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of Q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8"/>
                            <w:szCs w:val="28"/>
                          </w:rPr>
                          <w:t>P</w:t>
                        </w:r>
                      </w:p>
                    </w:tc>
                    <w:tc>
                      <w:tcPr>
                        <w:tcW w:w="18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D2124" w:rsidRDefault="00CF7E1D">
                        <w:pPr>
                          <w:ind w:left="102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Krupal Barot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D2124" w:rsidRDefault="00CF7E1D">
                        <w:pPr>
                          <w:spacing w:line="380" w:lineRule="exact"/>
                          <w:ind w:left="102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32"/>
                            <w:szCs w:val="32"/>
                          </w:rPr>
                          <w:t>28</w:t>
                        </w:r>
                        <w:r w:rsidRPr="00CF7E1D"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32"/>
                            <w:szCs w:val="32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32"/>
                            <w:szCs w:val="32"/>
                          </w:rPr>
                          <w:t xml:space="preserve"> March</w:t>
                        </w:r>
                        <w:r w:rsidR="008D7527">
                          <w:rPr>
                            <w:rFonts w:ascii="Calibri" w:eastAsia="Calibri" w:hAnsi="Calibri" w:cs="Calibri"/>
                            <w:position w:val="1"/>
                            <w:sz w:val="32"/>
                            <w:szCs w:val="32"/>
                          </w:rPr>
                          <w:t>,</w:t>
                        </w:r>
                      </w:p>
                      <w:p w:rsidR="00DD2124" w:rsidRDefault="008D7527">
                        <w:pPr>
                          <w:ind w:left="102"/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32"/>
                            <w:szCs w:val="32"/>
                          </w:rPr>
                          <w:t>1</w:t>
                        </w:r>
                        <w:r w:rsidR="00CF7E1D">
                          <w:rPr>
                            <w:rFonts w:ascii="Calibri" w:eastAsia="Calibri" w:hAnsi="Calibri" w:cs="Calibri"/>
                            <w:sz w:val="32"/>
                            <w:szCs w:val="32"/>
                          </w:rPr>
                          <w:t>5</w:t>
                        </w:r>
                      </w:p>
                    </w:tc>
                  </w:tr>
                </w:tbl>
                <w:p w:rsidR="00DD2124" w:rsidRDefault="00DD2124"/>
              </w:txbxContent>
            </v:textbox>
            <w10:wrap anchorx="page" anchory="page"/>
          </v:shape>
        </w:pict>
      </w:r>
      <w:r>
        <w:pict>
          <v:group id="_x0000_s1450" style="position:absolute;margin-left:23.7pt;margin-top:23.95pt;width:564.7pt;height:744.2pt;z-index:-251672064;mso-position-horizontal-relative:page;mso-position-vertical-relative:page" coordorigin="474,479" coordsize="11294,14884">
            <v:group id="_x0000_s1451" style="position:absolute;left:480;top:485;width:29;height:0" coordorigin="480,485" coordsize="29,0">
              <v:shape id="_x0000_s1490" style="position:absolute;left:480;top:485;width:29;height:0" coordorigin="480,485" coordsize="29,0" path="m480,485r29,e" filled="f" strokeweight=".58pt">
                <v:path arrowok="t"/>
              </v:shape>
              <v:group id="_x0000_s1452" style="position:absolute;left:490;top:499;width:10;height:0" coordorigin="490,499" coordsize="10,0">
                <v:shape id="_x0000_s1489" style="position:absolute;left:490;top:499;width:10;height:0" coordorigin="490,499" coordsize="10,0" path="m490,499r9,e" filled="f" strokecolor="white" strokeweight="1.06pt">
                  <v:path arrowok="t"/>
                </v:shape>
                <v:group id="_x0000_s1453" style="position:absolute;left:490;top:494;width:19;height:0" coordorigin="490,494" coordsize="19,0">
                  <v:shape id="_x0000_s1488" style="position:absolute;left:490;top:494;width:19;height:0" coordorigin="490,494" coordsize="19,0" path="m490,494r19,e" filled="f" strokecolor="white" strokeweight=".58pt">
                    <v:path arrowok="t"/>
                  </v:shape>
                  <v:group id="_x0000_s1454" style="position:absolute;left:509;top:485;width:11225;height:0" coordorigin="509,485" coordsize="11225,0">
                    <v:shape id="_x0000_s1487" style="position:absolute;left:509;top:485;width:11225;height:0" coordorigin="509,485" coordsize="11225,0" path="m509,485r11225,e" filled="f" strokeweight=".58pt">
                      <v:path arrowok="t"/>
                    </v:shape>
                    <v:group id="_x0000_s1455" style="position:absolute;left:509;top:504;width:11225;height:0" coordorigin="509,504" coordsize="11225,0">
                      <v:shape id="_x0000_s1486" style="position:absolute;left:509;top:504;width:11225;height:0" coordorigin="509,504" coordsize="11225,0" path="m509,504r11225,e" filled="f" strokeweight=".58pt">
                        <v:path arrowok="t"/>
                      </v:shape>
                      <v:group id="_x0000_s1456" style="position:absolute;left:11734;top:485;width:29;height:0" coordorigin="11734,485" coordsize="29,0">
                        <v:shape id="_x0000_s1485" style="position:absolute;left:11734;top:485;width:29;height:0" coordorigin="11734,485" coordsize="29,0" path="m11734,485r28,e" filled="f" strokeweight=".58pt">
                          <v:path arrowok="t"/>
                        </v:shape>
                        <v:group id="_x0000_s1457" style="position:absolute;left:11743;top:499;width:10;height:0" coordorigin="11743,499" coordsize="10,0">
                          <v:shape id="_x0000_s1484" style="position:absolute;left:11743;top:499;width:10;height:0" coordorigin="11743,499" coordsize="10,0" path="m11743,499r10,e" filled="f" strokecolor="white" strokeweight="1.06pt">
                            <v:path arrowok="t"/>
                          </v:shape>
                          <v:group id="_x0000_s1458" style="position:absolute;left:11734;top:494;width:19;height:0" coordorigin="11734,494" coordsize="19,0">
                            <v:shape id="_x0000_s1483" style="position:absolute;left:11734;top:494;width:19;height:0" coordorigin="11734,494" coordsize="19,0" path="m11734,494r19,e" filled="f" strokecolor="white" strokeweight=".58pt">
                              <v:path arrowok="t"/>
                            </v:shape>
                            <v:group id="_x0000_s1459" style="position:absolute;left:500;top:490;width:0;height:14863" coordorigin="500,490" coordsize="0,14863">
                              <v:shape id="_x0000_s1482" style="position:absolute;left:500;top:490;width:0;height:14863" coordorigin="500,490" coordsize="0,14863" path="m500,490r,14863e" filled="f" strokeweight=".58pt">
                                <v:path arrowok="t"/>
                              </v:shape>
                              <v:group id="_x0000_s1460" style="position:absolute;left:504;top:509;width:0;height:14825" coordorigin="504,509" coordsize="0,14825">
                                <v:shape id="_x0000_s1481" style="position:absolute;left:504;top:509;width:0;height:14825" coordorigin="504,509" coordsize="0,14825" path="m504,509r,14825e" filled="f" strokeweight=".58pt">
                                  <v:path arrowok="t"/>
                                </v:shape>
                                <v:group id="_x0000_s1461" style="position:absolute;left:11742;top:490;width:0;height:14863" coordorigin="11742,490" coordsize="0,14863">
                                  <v:shape id="_x0000_s1480" style="position:absolute;left:11742;top:490;width:0;height:14863" coordorigin="11742,490" coordsize="0,14863" path="m11742,490r,14863e" filled="f" strokeweight=".58pt">
                                    <v:path arrowok="t"/>
                                  </v:shape>
                                  <v:group id="_x0000_s1462" style="position:absolute;left:11738;top:509;width:0;height:14825" coordorigin="11738,509" coordsize="0,14825">
                                    <v:shape id="_x0000_s1479" style="position:absolute;left:11738;top:509;width:0;height:14825" coordorigin="11738,509" coordsize="0,14825" path="m11738,509r,14825e" filled="f" strokeweight=".20464mm">
                                      <v:path arrowok="t"/>
                                    </v:shape>
                                    <v:group id="_x0000_s1463" style="position:absolute;left:480;top:15358;width:29;height:0" coordorigin="480,15358" coordsize="29,0">
                                      <v:shape id="_x0000_s1478" style="position:absolute;left:480;top:15358;width:29;height:0" coordorigin="480,15358" coordsize="29,0" path="m480,15358r29,e" filled="f" strokeweight=".58pt">
                                        <v:path arrowok="t"/>
                                      </v:shape>
                                      <v:group id="_x0000_s1464" style="position:absolute;left:490;top:15343;width:10;height:0" coordorigin="490,15343" coordsize="10,0">
                                        <v:shape id="_x0000_s1477" style="position:absolute;left:490;top:15343;width:10;height:0" coordorigin="490,15343" coordsize="10,0" path="m490,15343r9,e" filled="f" strokecolor="white" strokeweight="1.06pt">
                                          <v:path arrowok="t"/>
                                        </v:shape>
                                        <v:group id="_x0000_s1465" style="position:absolute;left:490;top:15348;width:19;height:0" coordorigin="490,15348" coordsize="19,0">
                                          <v:shape id="_x0000_s1476" style="position:absolute;left:490;top:15348;width:19;height:0" coordorigin="490,15348" coordsize="19,0" path="m490,15348r19,e" filled="f" strokecolor="white" strokeweight=".58pt">
                                            <v:path arrowok="t"/>
                                          </v:shape>
                                          <v:group id="_x0000_s1466" style="position:absolute;left:509;top:15358;width:11225;height:0" coordorigin="509,15358" coordsize="11225,0">
                                            <v:shape id="_x0000_s1475" style="position:absolute;left:509;top:15358;width:11225;height:0" coordorigin="509,15358" coordsize="11225,0" path="m509,15358r11225,e" filled="f" strokeweight=".58pt">
                                              <v:path arrowok="t"/>
                                            </v:shape>
                                            <v:group id="_x0000_s1467" style="position:absolute;left:509;top:15338;width:11225;height:0" coordorigin="509,15338" coordsize="11225,0">
                                              <v:shape id="_x0000_s1474" style="position:absolute;left:509;top:15338;width:11225;height:0" coordorigin="509,15338" coordsize="11225,0" path="m509,15338r11225,e" filled="f" strokeweight=".20464mm">
                                                <v:path arrowok="t"/>
                                              </v:shape>
                                              <v:group id="_x0000_s1468" style="position:absolute;left:11734;top:15358;width:29;height:0" coordorigin="11734,15358" coordsize="29,0">
                                                <v:shape id="_x0000_s1473" style="position:absolute;left:11734;top:15358;width:29;height:0" coordorigin="11734,15358" coordsize="29,0" path="m11734,15358r28,e" filled="f" strokeweight=".58pt">
                                                  <v:path arrowok="t"/>
                                                </v:shape>
                                                <v:group id="_x0000_s1469" style="position:absolute;left:11743;top:15343;width:10;height:0" coordorigin="11743,15343" coordsize="10,0">
                                                  <v:shape id="_x0000_s1472" style="position:absolute;left:11743;top:15343;width:10;height:0" coordorigin="11743,15343" coordsize="10,0" path="m11743,15343r10,e" filled="f" strokecolor="white" strokeweight="1.06pt">
                                                    <v:path arrowok="t"/>
                                                  </v:shape>
                                                  <v:group id="_x0000_s1470" style="position:absolute;left:11734;top:15348;width:19;height:0" coordorigin="11734,15348" coordsize="19,0">
                                                    <v:shape id="_x0000_s1471" style="position:absolute;left:11734;top:15348;width:19;height:0" coordorigin="11734,15348" coordsize="19,0" path="m11734,15348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before="17" w:line="240" w:lineRule="exact"/>
        <w:rPr>
          <w:sz w:val="24"/>
          <w:szCs w:val="24"/>
        </w:rPr>
      </w:pPr>
    </w:p>
    <w:p w:rsidR="00DD2124" w:rsidRDefault="008D7527">
      <w:pPr>
        <w:spacing w:before="16"/>
        <w:ind w:left="4810" w:right="4885"/>
        <w:jc w:val="center"/>
        <w:rPr>
          <w:rFonts w:ascii="Calibri" w:eastAsia="Calibri" w:hAnsi="Calibri" w:cs="Calibri"/>
          <w:sz w:val="22"/>
          <w:szCs w:val="22"/>
        </w:rPr>
        <w:sectPr w:rsidR="00DD2124">
          <w:headerReference w:type="default" r:id="rId7"/>
          <w:pgSz w:w="12240" w:h="15840"/>
          <w:pgMar w:top="1900" w:right="1140" w:bottom="280" w:left="1220" w:header="1495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2</w:t>
      </w:r>
    </w:p>
    <w:p w:rsidR="00DD2124" w:rsidRDefault="00427994">
      <w:pPr>
        <w:spacing w:before="58" w:line="300" w:lineRule="exact"/>
        <w:ind w:left="105"/>
        <w:rPr>
          <w:rFonts w:ascii="Cambria" w:eastAsia="Cambria" w:hAnsi="Cambria" w:cs="Cambria"/>
          <w:sz w:val="28"/>
          <w:szCs w:val="28"/>
        </w:rPr>
      </w:pPr>
      <w:r>
        <w:lastRenderedPageBreak/>
        <w:pict>
          <v:group id="_x0000_s1404" style="position:absolute;left:0;text-align:left;margin-left:23.7pt;margin-top:23.95pt;width:564.7pt;height:744.2pt;z-index:-251668992;mso-position-horizontal-relative:page;mso-position-vertical-relative:page" coordorigin="474,479" coordsize="11294,14884">
            <v:group id="_x0000_s1405" style="position:absolute;left:480;top:485;width:29;height:0" coordorigin="480,485" coordsize="29,0">
              <v:shape id="_x0000_s1444" style="position:absolute;left:480;top:485;width:29;height:0" coordorigin="480,485" coordsize="29,0" path="m480,485r29,e" filled="f" strokeweight=".58pt">
                <v:path arrowok="t"/>
              </v:shape>
              <v:group id="_x0000_s1406" style="position:absolute;left:490;top:499;width:10;height:0" coordorigin="490,499" coordsize="10,0">
                <v:shape id="_x0000_s1443" style="position:absolute;left:490;top:499;width:10;height:0" coordorigin="490,499" coordsize="10,0" path="m490,499r9,e" filled="f" strokecolor="white" strokeweight="1.06pt">
                  <v:path arrowok="t"/>
                </v:shape>
                <v:group id="_x0000_s1407" style="position:absolute;left:490;top:494;width:19;height:0" coordorigin="490,494" coordsize="19,0">
                  <v:shape id="_x0000_s1442" style="position:absolute;left:490;top:494;width:19;height:0" coordorigin="490,494" coordsize="19,0" path="m490,494r19,e" filled="f" strokecolor="white" strokeweight=".58pt">
                    <v:path arrowok="t"/>
                  </v:shape>
                  <v:group id="_x0000_s1408" style="position:absolute;left:509;top:485;width:11225;height:0" coordorigin="509,485" coordsize="11225,0">
                    <v:shape id="_x0000_s1441" style="position:absolute;left:509;top:485;width:11225;height:0" coordorigin="509,485" coordsize="11225,0" path="m509,485r11225,e" filled="f" strokeweight=".58pt">
                      <v:path arrowok="t"/>
                    </v:shape>
                    <v:group id="_x0000_s1409" style="position:absolute;left:509;top:504;width:11225;height:0" coordorigin="509,504" coordsize="11225,0">
                      <v:shape id="_x0000_s1440" style="position:absolute;left:509;top:504;width:11225;height:0" coordorigin="509,504" coordsize="11225,0" path="m509,504r11225,e" filled="f" strokeweight=".58pt">
                        <v:path arrowok="t"/>
                      </v:shape>
                      <v:group id="_x0000_s1410" style="position:absolute;left:11734;top:485;width:29;height:0" coordorigin="11734,485" coordsize="29,0">
                        <v:shape id="_x0000_s1439" style="position:absolute;left:11734;top:485;width:29;height:0" coordorigin="11734,485" coordsize="29,0" path="m11734,485r28,e" filled="f" strokeweight=".58pt">
                          <v:path arrowok="t"/>
                        </v:shape>
                        <v:group id="_x0000_s1411" style="position:absolute;left:11743;top:499;width:10;height:0" coordorigin="11743,499" coordsize="10,0">
                          <v:shape id="_x0000_s1438" style="position:absolute;left:11743;top:499;width:10;height:0" coordorigin="11743,499" coordsize="10,0" path="m11743,499r10,e" filled="f" strokecolor="white" strokeweight="1.06pt">
                            <v:path arrowok="t"/>
                          </v:shape>
                          <v:group id="_x0000_s1412" style="position:absolute;left:11734;top:494;width:19;height:0" coordorigin="11734,494" coordsize="19,0">
                            <v:shape id="_x0000_s1437" style="position:absolute;left:11734;top:494;width:19;height:0" coordorigin="11734,494" coordsize="19,0" path="m11734,494r19,e" filled="f" strokecolor="white" strokeweight=".58pt">
                              <v:path arrowok="t"/>
                            </v:shape>
                            <v:group id="_x0000_s1413" style="position:absolute;left:500;top:490;width:0;height:14863" coordorigin="500,490" coordsize="0,14863">
                              <v:shape id="_x0000_s1436" style="position:absolute;left:500;top:490;width:0;height:14863" coordorigin="500,490" coordsize="0,14863" path="m500,490r,14863e" filled="f" strokeweight=".58pt">
                                <v:path arrowok="t"/>
                              </v:shape>
                              <v:group id="_x0000_s1414" style="position:absolute;left:504;top:509;width:0;height:14825" coordorigin="504,509" coordsize="0,14825">
                                <v:shape id="_x0000_s1435" style="position:absolute;left:504;top:509;width:0;height:14825" coordorigin="504,509" coordsize="0,14825" path="m504,509r,14825e" filled="f" strokeweight=".58pt">
                                  <v:path arrowok="t"/>
                                </v:shape>
                                <v:group id="_x0000_s1415" style="position:absolute;left:11742;top:490;width:0;height:14863" coordorigin="11742,490" coordsize="0,14863">
                                  <v:shape id="_x0000_s1434" style="position:absolute;left:11742;top:490;width:0;height:14863" coordorigin="11742,490" coordsize="0,14863" path="m11742,490r,14863e" filled="f" strokeweight=".58pt">
                                    <v:path arrowok="t"/>
                                  </v:shape>
                                  <v:group id="_x0000_s1416" style="position:absolute;left:11738;top:509;width:0;height:14825" coordorigin="11738,509" coordsize="0,14825">
                                    <v:shape id="_x0000_s1433" style="position:absolute;left:11738;top:509;width:0;height:14825" coordorigin="11738,509" coordsize="0,14825" path="m11738,509r,14825e" filled="f" strokeweight=".20464mm">
                                      <v:path arrowok="t"/>
                                    </v:shape>
                                    <v:group id="_x0000_s1417" style="position:absolute;left:480;top:15358;width:29;height:0" coordorigin="480,15358" coordsize="29,0">
                                      <v:shape id="_x0000_s1432" style="position:absolute;left:480;top:15358;width:29;height:0" coordorigin="480,15358" coordsize="29,0" path="m480,15358r29,e" filled="f" strokeweight=".58pt">
                                        <v:path arrowok="t"/>
                                      </v:shape>
                                      <v:group id="_x0000_s1418" style="position:absolute;left:490;top:15343;width:10;height:0" coordorigin="490,15343" coordsize="10,0">
                                        <v:shape id="_x0000_s1431" style="position:absolute;left:490;top:15343;width:10;height:0" coordorigin="490,15343" coordsize="10,0" path="m490,15343r9,e" filled="f" strokecolor="white" strokeweight="1.06pt">
                                          <v:path arrowok="t"/>
                                        </v:shape>
                                        <v:group id="_x0000_s1419" style="position:absolute;left:490;top:15348;width:19;height:0" coordorigin="490,15348" coordsize="19,0">
                                          <v:shape id="_x0000_s1430" style="position:absolute;left:490;top:15348;width:19;height:0" coordorigin="490,15348" coordsize="19,0" path="m490,15348r19,e" filled="f" strokecolor="white" strokeweight=".58pt">
                                            <v:path arrowok="t"/>
                                          </v:shape>
                                          <v:group id="_x0000_s1420" style="position:absolute;left:509;top:15358;width:11225;height:0" coordorigin="509,15358" coordsize="11225,0">
                                            <v:shape id="_x0000_s1429" style="position:absolute;left:509;top:15358;width:11225;height:0" coordorigin="509,15358" coordsize="11225,0" path="m509,15358r11225,e" filled="f" strokeweight=".58pt">
                                              <v:path arrowok="t"/>
                                            </v:shape>
                                            <v:group id="_x0000_s1421" style="position:absolute;left:509;top:15338;width:11225;height:0" coordorigin="509,15338" coordsize="11225,0">
                                              <v:shape id="_x0000_s1428" style="position:absolute;left:509;top:15338;width:11225;height:0" coordorigin="509,15338" coordsize="11225,0" path="m509,15338r11225,e" filled="f" strokeweight=".20464mm">
                                                <v:path arrowok="t"/>
                                              </v:shape>
                                              <v:group id="_x0000_s1422" style="position:absolute;left:11734;top:15358;width:29;height:0" coordorigin="11734,15358" coordsize="29,0">
                                                <v:shape id="_x0000_s1427" style="position:absolute;left:11734;top:15358;width:29;height:0" coordorigin="11734,15358" coordsize="29,0" path="m11734,15358r28,e" filled="f" strokeweight=".58pt">
                                                  <v:path arrowok="t"/>
                                                </v:shape>
                                                <v:group id="_x0000_s1423" style="position:absolute;left:11743;top:15343;width:10;height:0" coordorigin="11743,15343" coordsize="10,0">
                                                  <v:shape id="_x0000_s1426" style="position:absolute;left:11743;top:15343;width:10;height:0" coordorigin="11743,15343" coordsize="10,0" path="m11743,15343r10,e" filled="f" strokecolor="white" strokeweight="1.06pt">
                                                    <v:path arrowok="t"/>
                                                  </v:shape>
                                                  <v:group id="_x0000_s1424" style="position:absolute;left:11734;top:15348;width:19;height:0" coordorigin="11734,15348" coordsize="19,0">
                                                    <v:shape id="_x0000_s1425" style="position:absolute;left:11734;top:15348;width:19;height:0" coordorigin="11734,15348" coordsize="19,0" path="m11734,15348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>
        <w:pict>
          <v:group id="_x0000_s1392" style="position:absolute;left:0;text-align:left;margin-left:197.7pt;margin-top:48.75pt;width:267.55pt;height:.9pt;z-index:-251667968;mso-position-horizontal-relative:page" coordorigin="3954,975" coordsize="5351,18">
            <v:group id="_x0000_s1393" style="position:absolute;left:3963;top:984;width:1777;height:0" coordorigin="3963,984" coordsize="1777,0">
              <v:shape id="_x0000_s1398" style="position:absolute;left:3963;top:984;width:1777;height:0" coordorigin="3963,984" coordsize="1777,0" path="m3963,984r1778,e" filled="f" strokeweight=".31892mm">
                <v:path arrowok="t"/>
              </v:shape>
              <v:group id="_x0000_s1394" style="position:absolute;left:5743;top:984;width:2368;height:0" coordorigin="5743,984" coordsize="2368,0">
                <v:shape id="_x0000_s1397" style="position:absolute;left:5743;top:984;width:2368;height:0" coordorigin="5743,984" coordsize="2368,0" path="m5743,984r2368,e" filled="f" strokeweight=".31892mm">
                  <v:path arrowok="t"/>
                </v:shape>
                <v:group id="_x0000_s1395" style="position:absolute;left:8113;top:984;width:1183;height:0" coordorigin="8113,984" coordsize="1183,0">
                  <v:shape id="_x0000_s1396" style="position:absolute;left:8113;top:984;width:1183;height:0" coordorigin="8113,984" coordsize="1183,0" path="m8113,984r1183,e" filled="f" strokeweight=".31892mm">
                    <v:path arrowok="t"/>
                  </v:shape>
                </v:group>
              </v:group>
            </v:group>
            <w10:wrap anchorx="page"/>
          </v:group>
        </w:pict>
      </w:r>
      <w:r>
        <w:pict>
          <v:group id="_x0000_s1383" style="position:absolute;left:0;text-align:left;margin-left:167.7pt;margin-top:68.4pt;width:297.1pt;height:.9pt;z-index:-251666944;mso-position-horizontal-relative:page" coordorigin="3354,1368" coordsize="5942,18">
            <v:group id="_x0000_s1384" style="position:absolute;left:3363;top:1377;width:1183;height:0" coordorigin="3363,1377" coordsize="1183,0">
              <v:shape id="_x0000_s1391" style="position:absolute;left:3363;top:1377;width:1183;height:0" coordorigin="3363,1377" coordsize="1183,0" path="m3363,1377r1183,e" filled="f" strokeweight=".31892mm">
                <v:path arrowok="t"/>
              </v:shape>
              <v:group id="_x0000_s1385" style="position:absolute;left:4548;top:1377;width:1183;height:0" coordorigin="4548,1377" coordsize="1183,0">
                <v:shape id="_x0000_s1390" style="position:absolute;left:4548;top:1377;width:1183;height:0" coordorigin="4548,1377" coordsize="1183,0" path="m4548,1377r1183,e" filled="f" strokeweight=".31892mm">
                  <v:path arrowok="t"/>
                </v:shape>
                <v:group id="_x0000_s1386" style="position:absolute;left:5733;top:1377;width:2368;height:0" coordorigin="5733,1377" coordsize="2368,0">
                  <v:shape id="_x0000_s1389" style="position:absolute;left:5733;top:1377;width:2368;height:0" coordorigin="5733,1377" coordsize="2368,0" path="m5733,1377r2368,e" filled="f" strokeweight=".31892mm">
                    <v:path arrowok="t"/>
                  </v:shape>
                  <v:group id="_x0000_s1387" style="position:absolute;left:8103;top:1377;width:1183;height:0" coordorigin="8103,1377" coordsize="1183,0">
                    <v:shape id="_x0000_s1388" style="position:absolute;left:8103;top:1377;width:1183;height:0" coordorigin="8103,1377" coordsize="1183,0" path="m8103,1377r1184,e" filled="f" strokeweight=".31892mm">
                      <v:path arrowok="t"/>
                    </v:shape>
                  </v:group>
                </v:group>
              </v:group>
            </v:group>
            <w10:wrap anchorx="page"/>
          </v:group>
        </w:pict>
      </w:r>
      <w:r>
        <w:pict>
          <v:group id="_x0000_s1376" style="position:absolute;left:0;text-align:left;margin-left:180.3pt;margin-top:88.1pt;width:285.3pt;height:.9pt;z-index:-251665920;mso-position-horizontal-relative:page" coordorigin="3606,1762" coordsize="5706,18">
            <v:group id="_x0000_s1377" style="position:absolute;left:3615;top:1771;width:2133;height:0" coordorigin="3615,1771" coordsize="2133,0">
              <v:shape id="_x0000_s1382" style="position:absolute;left:3615;top:1771;width:2133;height:0" coordorigin="3615,1771" coordsize="2133,0" path="m3615,1771r2133,e" filled="f" strokeweight=".31892mm">
                <v:path arrowok="t"/>
              </v:shape>
              <v:group id="_x0000_s1378" style="position:absolute;left:5750;top:1771;width:2368;height:0" coordorigin="5750,1771" coordsize="2368,0">
                <v:shape id="_x0000_s1381" style="position:absolute;left:5750;top:1771;width:2368;height:0" coordorigin="5750,1771" coordsize="2368,0" path="m5750,1771r2368,e" filled="f" strokeweight=".31892mm">
                  <v:path arrowok="t"/>
                </v:shape>
                <v:group id="_x0000_s1379" style="position:absolute;left:8120;top:1771;width:1183;height:0" coordorigin="8120,1771" coordsize="1183,0">
                  <v:shape id="_x0000_s1380" style="position:absolute;left:8120;top:1771;width:1183;height:0" coordorigin="8120,1771" coordsize="1183,0" path="m8120,1771r1184,e" filled="f" strokeweight=".31892mm">
                    <v:path arrowok="t"/>
                  </v:shape>
                </v:group>
              </v:group>
            </v:group>
            <w10:wrap anchorx="page"/>
          </v:group>
        </w:pict>
      </w:r>
      <w:r>
        <w:pict>
          <v:group id="_x0000_s1369" style="position:absolute;left:0;text-align:left;margin-left:263.95pt;margin-top:176.65pt;width:202.35pt;height:.9pt;z-index:-251664896;mso-position-horizontal-relative:page;mso-position-vertical-relative:page" coordorigin="5279,3533" coordsize="4047,18">
            <v:group id="_x0000_s1370" style="position:absolute;left:5288;top:3543;width:1303;height:0" coordorigin="5288,3543" coordsize="1303,0">
              <v:shape id="_x0000_s1375" style="position:absolute;left:5288;top:3543;width:1303;height:0" coordorigin="5288,3543" coordsize="1303,0" path="m5288,3543r1303,e" filled="f" strokeweight=".31892mm">
                <v:path arrowok="t"/>
              </v:shape>
              <v:group id="_x0000_s1371" style="position:absolute;left:6593;top:3543;width:1538;height:0" coordorigin="6593,3543" coordsize="1538,0">
                <v:shape id="_x0000_s1374" style="position:absolute;left:6593;top:3543;width:1538;height:0" coordorigin="6593,3543" coordsize="1538,0" path="m6593,3543r1538,e" filled="f" strokeweight=".31892mm">
                  <v:path arrowok="t"/>
                </v:shape>
                <v:group id="_x0000_s1372" style="position:absolute;left:8134;top:3543;width:1183;height:0" coordorigin="8134,3543" coordsize="1183,0">
                  <v:shape id="_x0000_s1373" style="position:absolute;left:8134;top:3543;width:1183;height:0" coordorigin="8134,3543" coordsize="1183,0" path="m8134,3543r1183,e" filled="f" strokeweight=".31892mm">
                    <v:path arrowok="t"/>
                  </v:shape>
                </v:group>
              </v:group>
            </v:group>
            <w10:wrap anchorx="page" anchory="page"/>
          </v:group>
        </w:pict>
      </w:r>
      <w:r>
        <w:pict>
          <v:group id="_x0000_s1364" style="position:absolute;left:0;text-align:left;margin-left:342.1pt;margin-top:196.35pt;width:125.3pt;height:.9pt;z-index:-251663872;mso-position-horizontal-relative:page;mso-position-vertical-relative:page" coordorigin="6842,3927" coordsize="2506,18">
            <v:group id="_x0000_s1365" style="position:absolute;left:6851;top:3936;width:1183;height:0" coordorigin="6851,3936" coordsize="1183,0">
              <v:shape id="_x0000_s1368" style="position:absolute;left:6851;top:3936;width:1183;height:0" coordorigin="6851,3936" coordsize="1183,0" path="m6851,3936r1183,e" filled="f" strokeweight=".31892mm">
                <v:path arrowok="t"/>
              </v:shape>
              <v:group id="_x0000_s1366" style="position:absolute;left:8036;top:3936;width:1303;height:0" coordorigin="8036,3936" coordsize="1303,0">
                <v:shape id="_x0000_s1367" style="position:absolute;left:8036;top:3936;width:1303;height:0" coordorigin="8036,3936" coordsize="1303,0" path="m8036,3936r1303,e" filled="f" strokeweight=".31892mm">
                  <v:path arrowok="t"/>
                </v:shape>
              </v:group>
            </v:group>
            <w10:wrap anchorx="page" anchory="page"/>
          </v:group>
        </w:pict>
      </w:r>
      <w:r>
        <w:pict>
          <v:group id="_x0000_s1357" style="position:absolute;left:0;text-align:left;margin-left:194.7pt;margin-top:147pt;width:273.4pt;height:.9pt;z-index:-251662848;mso-position-horizontal-relative:page" coordorigin="3894,2940" coordsize="5468,18">
            <v:group id="_x0000_s1358" style="position:absolute;left:3903;top:2949;width:1895;height:0" coordorigin="3903,2949" coordsize="1895,0">
              <v:shape id="_x0000_s1363" style="position:absolute;left:3903;top:2949;width:1895;height:0" coordorigin="3903,2949" coordsize="1895,0" path="m3903,2949r1894,e" filled="f" strokeweight=".31892mm">
                <v:path arrowok="t"/>
              </v:shape>
              <v:group id="_x0000_s1359" style="position:absolute;left:5800;top:2949;width:2368;height:0" coordorigin="5800,2949" coordsize="2368,0">
                <v:shape id="_x0000_s1362" style="position:absolute;left:5800;top:2949;width:2368;height:0" coordorigin="5800,2949" coordsize="2368,0" path="m5800,2949r2368,e" filled="f" strokeweight=".31892mm">
                  <v:path arrowok="t"/>
                </v:shape>
                <v:group id="_x0000_s1360" style="position:absolute;left:8170;top:2949;width:1183;height:0" coordorigin="8170,2949" coordsize="1183,0">
                  <v:shape id="_x0000_s1361" style="position:absolute;left:8170;top:2949;width:1183;height:0" coordorigin="8170,2949" coordsize="1183,0" path="m8170,2949r1183,e" filled="f" strokeweight=".31892mm">
                    <v:path arrowok="t"/>
                  </v:shape>
                </v:group>
              </v:group>
            </v:group>
            <w10:wrap anchorx="page"/>
          </v:group>
        </w:pict>
      </w:r>
      <w:r>
        <w:pict>
          <v:group id="_x0000_s1350" style="position:absolute;left:0;text-align:left;margin-left:277.05pt;margin-top:234.75pt;width:184.6pt;height:.9pt;z-index:-251661824;mso-position-horizontal-relative:page;mso-position-vertical-relative:page" coordorigin="5541,4695" coordsize="3692,18">
            <v:group id="_x0000_s1351" style="position:absolute;left:5551;top:4704;width:2133;height:0" coordorigin="5551,4704" coordsize="2133,0">
              <v:shape id="_x0000_s1356" style="position:absolute;left:5551;top:4704;width:2133;height:0" coordorigin="5551,4704" coordsize="2133,0" path="m5551,4704r2132,e" filled="f" strokeweight=".31892mm">
                <v:path arrowok="t"/>
              </v:shape>
              <v:group id="_x0000_s1352" style="position:absolute;left:7685;top:4704;width:1183;height:0" coordorigin="7685,4704" coordsize="1183,0">
                <v:shape id="_x0000_s1355" style="position:absolute;left:7685;top:4704;width:1183;height:0" coordorigin="7685,4704" coordsize="1183,0" path="m7685,4704r1183,e" filled="f" strokeweight=".31892mm">
                  <v:path arrowok="t"/>
                </v:shape>
                <v:group id="_x0000_s1353" style="position:absolute;left:8871;top:4704;width:354;height:0" coordorigin="8871,4704" coordsize="354,0">
                  <v:shape id="_x0000_s1354" style="position:absolute;left:8871;top:4704;width:354;height:0" coordorigin="8871,4704" coordsize="354,0" path="m8871,4704r353,e" filled="f" strokeweight=".31892mm">
                    <v:path arrowok="t"/>
                  </v:shape>
                </v:group>
              </v:group>
            </v:group>
            <w10:wrap anchorx="page" anchory="page"/>
          </v:group>
        </w:pict>
      </w:r>
      <w:r>
        <w:pict>
          <v:group id="_x0000_s1339" style="position:absolute;left:0;text-align:left;margin-left:242.7pt;margin-top:254.45pt;width:226.3pt;height:.9pt;z-index:-251660800;mso-position-horizontal-relative:page;mso-position-vertical-relative:page" coordorigin="4854,5089" coordsize="4526,18">
            <v:group id="_x0000_s1340" style="position:absolute;left:4863;top:5098;width:948;height:0" coordorigin="4863,5098" coordsize="948,0">
              <v:shape id="_x0000_s1349" style="position:absolute;left:4863;top:5098;width:948;height:0" coordorigin="4863,5098" coordsize="948,0" path="m4863,5098r948,e" filled="f" strokeweight=".31892mm">
                <v:path arrowok="t"/>
              </v:shape>
              <v:group id="_x0000_s1341" style="position:absolute;left:5814;top:5098;width:828;height:0" coordorigin="5814,5098" coordsize="828,0">
                <v:shape id="_x0000_s1348" style="position:absolute;left:5814;top:5098;width:828;height:0" coordorigin="5814,5098" coordsize="828,0" path="m5814,5098r828,e" filled="f" strokeweight=".31892mm">
                  <v:path arrowok="t"/>
                </v:shape>
                <v:group id="_x0000_s1342" style="position:absolute;left:6644;top:5098;width:828;height:0" coordorigin="6644,5098" coordsize="828,0">
                  <v:shape id="_x0000_s1347" style="position:absolute;left:6644;top:5098;width:828;height:0" coordorigin="6644,5098" coordsize="828,0" path="m6644,5098r829,e" filled="f" strokeweight=".31892mm">
                    <v:path arrowok="t"/>
                  </v:shape>
                  <v:group id="_x0000_s1343" style="position:absolute;left:7475;top:5098;width:1183;height:0" coordorigin="7475,5098" coordsize="1183,0">
                    <v:shape id="_x0000_s1346" style="position:absolute;left:7475;top:5098;width:1183;height:0" coordorigin="7475,5098" coordsize="1183,0" path="m7475,5098r1183,e" filled="f" strokeweight=".31892mm">
                      <v:path arrowok="t"/>
                    </v:shape>
                    <v:group id="_x0000_s1344" style="position:absolute;left:8661;top:5098;width:711;height:0" coordorigin="8661,5098" coordsize="711,0">
                      <v:shape id="_x0000_s1345" style="position:absolute;left:8661;top:5098;width:711;height:0" coordorigin="8661,5098" coordsize="711,0" path="m8661,5098r711,e" filled="f" strokeweight=".31892mm">
                        <v:path arrowok="t"/>
                      </v:shape>
                    </v:group>
                  </v:group>
                </v:group>
              </v:group>
            </v:group>
            <w10:wrap anchorx="page" anchory="page"/>
          </v:group>
        </w:pict>
      </w:r>
      <w:r>
        <w:pict>
          <v:group id="_x0000_s1334" style="position:absolute;left:0;text-align:left;margin-left:284.95pt;margin-top:274pt;width:184.55pt;height:.9pt;z-index:-251659776;mso-position-horizontal-relative:page;mso-position-vertical-relative:page" coordorigin="5699,5480" coordsize="3691,18">
            <v:group id="_x0000_s1335" style="position:absolute;left:5708;top:5490;width:2488;height:0" coordorigin="5708,5490" coordsize="2488,0">
              <v:shape id="_x0000_s1338" style="position:absolute;left:5708;top:5490;width:2488;height:0" coordorigin="5708,5490" coordsize="2488,0" path="m5708,5490r2488,e" filled="f" strokeweight=".31892mm">
                <v:path arrowok="t"/>
              </v:shape>
              <v:group id="_x0000_s1336" style="position:absolute;left:8198;top:5490;width:1183;height:0" coordorigin="8198,5490" coordsize="1183,0">
                <v:shape id="_x0000_s1337" style="position:absolute;left:8198;top:5490;width:1183;height:0" coordorigin="8198,5490" coordsize="1183,0" path="m8198,5490r1183,e" filled="f" strokeweight=".31892mm">
                  <v:path arrowok="t"/>
                </v:shape>
              </v:group>
            </v:group>
            <w10:wrap anchorx="page" anchory="page"/>
          </v:group>
        </w:pict>
      </w:r>
      <w:r>
        <w:pict>
          <v:group id="_x0000_s1327" style="position:absolute;left:0;text-align:left;margin-left:273.9pt;margin-top:293.7pt;width:190.6pt;height:.9pt;z-index:-251658752;mso-position-horizontal-relative:page;mso-position-vertical-relative:page" coordorigin="5478,5874" coordsize="3812,18">
            <v:group id="_x0000_s1328" style="position:absolute;left:5487;top:5883;width:1423;height:0" coordorigin="5487,5883" coordsize="1423,0">
              <v:shape id="_x0000_s1333" style="position:absolute;left:5487;top:5883;width:1423;height:0" coordorigin="5487,5883" coordsize="1423,0" path="m5487,5883r1423,e" filled="f" strokeweight=".31892mm">
                <v:path arrowok="t"/>
              </v:shape>
              <v:group id="_x0000_s1329" style="position:absolute;left:6913;top:5883;width:1183;height:0" coordorigin="6913,5883" coordsize="1183,0">
                <v:shape id="_x0000_s1332" style="position:absolute;left:6913;top:5883;width:1183;height:0" coordorigin="6913,5883" coordsize="1183,0" path="m6913,5883r1183,e" filled="f" strokeweight=".31892mm">
                  <v:path arrowok="t"/>
                </v:shape>
                <v:group id="_x0000_s1330" style="position:absolute;left:8098;top:5883;width:1183;height:0" coordorigin="8098,5883" coordsize="1183,0">
                  <v:shape id="_x0000_s1331" style="position:absolute;left:8098;top:5883;width:1183;height:0" coordorigin="8098,5883" coordsize="1183,0" path="m8098,5883r1183,e" filled="f" strokeweight=".31892mm">
                    <v:path arrowok="t"/>
                  </v:shape>
                </v:group>
              </v:group>
            </v:group>
            <w10:wrap anchorx="page" anchory="page"/>
          </v:group>
        </w:pict>
      </w:r>
      <w:r>
        <w:pict>
          <v:group id="_x0000_s1316" style="position:absolute;left:0;text-align:left;margin-left:233.25pt;margin-top:244.35pt;width:238.1pt;height:.9pt;z-index:-251657728;mso-position-horizontal-relative:page" coordorigin="4665,4887" coordsize="4762,18">
            <v:group id="_x0000_s1317" style="position:absolute;left:4674;top:4896;width:828;height:0" coordorigin="4674,4896" coordsize="828,0">
              <v:shape id="_x0000_s1326" style="position:absolute;left:4674;top:4896;width:828;height:0" coordorigin="4674,4896" coordsize="828,0" path="m4674,4896r828,e" filled="f" strokeweight=".31892mm">
                <v:path arrowok="t"/>
              </v:shape>
              <v:group id="_x0000_s1318" style="position:absolute;left:5504;top:4896;width:828;height:0" coordorigin="5504,4896" coordsize="828,0">
                <v:shape id="_x0000_s1325" style="position:absolute;left:5504;top:4896;width:828;height:0" coordorigin="5504,4896" coordsize="828,0" path="m5504,4896r828,e" filled="f" strokeweight=".31892mm">
                  <v:path arrowok="t"/>
                </v:shape>
                <v:group id="_x0000_s1319" style="position:absolute;left:6334;top:4896;width:710;height:0" coordorigin="6334,4896" coordsize="710,0">
                  <v:shape id="_x0000_s1324" style="position:absolute;left:6334;top:4896;width:710;height:0" coordorigin="6334,4896" coordsize="710,0" path="m6334,4896r710,e" filled="f" strokeweight=".31892mm">
                    <v:path arrowok="t"/>
                  </v:shape>
                  <v:group id="_x0000_s1320" style="position:absolute;left:7046;top:4896;width:1183;height:0" coordorigin="7046,4896" coordsize="1183,0">
                    <v:shape id="_x0000_s1323" style="position:absolute;left:7046;top:4896;width:1183;height:0" coordorigin="7046,4896" coordsize="1183,0" path="m7046,4896r1183,e" filled="f" strokeweight=".31892mm">
                      <v:path arrowok="t"/>
                    </v:shape>
                    <v:group id="_x0000_s1321" style="position:absolute;left:8232;top:4896;width:1186;height:0" coordorigin="8232,4896" coordsize="1186,0">
                      <v:shape id="_x0000_s1322" style="position:absolute;left:8232;top:4896;width:1186;height:0" coordorigin="8232,4896" coordsize="1186,0" path="m8232,4896r1186,e" filled="f" strokeweight=".31892mm">
                        <v:path arrowok="t"/>
                      </v:shape>
                    </v:group>
                  </v:group>
                </v:group>
              </v:group>
            </v:group>
            <w10:wrap anchorx="page"/>
          </v:group>
        </w:pict>
      </w:r>
      <w:r>
        <w:pict>
          <v:group id="_x0000_s1309" style="position:absolute;left:0;text-align:left;margin-left:251.85pt;margin-top:332.95pt;width:220.2pt;height:.9pt;z-index:-251656704;mso-position-horizontal-relative:page;mso-position-vertical-relative:page" coordorigin="5037,6659" coordsize="4404,18">
            <v:group id="_x0000_s1310" style="position:absolute;left:5046;top:6668;width:1895;height:0" coordorigin="5046,6668" coordsize="1895,0">
              <v:shape id="_x0000_s1315" style="position:absolute;left:5046;top:6668;width:1895;height:0" coordorigin="5046,6668" coordsize="1895,0" path="m5046,6668r1894,e" filled="f" strokeweight=".31892mm">
                <v:path arrowok="t"/>
              </v:shape>
              <v:group id="_x0000_s1311" style="position:absolute;left:6943;top:6668;width:1183;height:0" coordorigin="6943,6668" coordsize="1183,0">
                <v:shape id="_x0000_s1314" style="position:absolute;left:6943;top:6668;width:1183;height:0" coordorigin="6943,6668" coordsize="1183,0" path="m6943,6668r1183,e" filled="f" strokeweight=".31892mm">
                  <v:path arrowok="t"/>
                </v:shape>
                <v:group id="_x0000_s1312" style="position:absolute;left:8128;top:6668;width:1303;height:0" coordorigin="8128,6668" coordsize="1303,0">
                  <v:shape id="_x0000_s1313" style="position:absolute;left:8128;top:6668;width:1303;height:0" coordorigin="8128,6668" coordsize="1303,0" path="m8128,6668r1303,e" filled="f" strokeweight=".31892mm">
                    <v:path arrowok="t"/>
                  </v:shape>
                </v:group>
              </v:group>
            </v:group>
            <w10:wrap anchorx="page" anchory="page"/>
          </v:group>
        </w:pict>
      </w:r>
      <w:r>
        <w:pict>
          <v:group id="_x0000_s1304" style="position:absolute;left:0;text-align:left;margin-left:398pt;margin-top:352.6pt;width:66.15pt;height:.9pt;z-index:-251655680;mso-position-horizontal-relative:page;mso-position-vertical-relative:page" coordorigin="7960,7052" coordsize="1323,18">
            <v:group id="_x0000_s1305" style="position:absolute;left:7969;top:7062;width:948;height:0" coordorigin="7969,7062" coordsize="948,0">
              <v:shape id="_x0000_s1308" style="position:absolute;left:7969;top:7062;width:948;height:0" coordorigin="7969,7062" coordsize="948,0" path="m7969,7062r948,e" filled="f" strokeweight=".31892mm">
                <v:path arrowok="t"/>
              </v:shape>
              <v:group id="_x0000_s1306" style="position:absolute;left:8919;top:7062;width:355;height:0" coordorigin="8919,7062" coordsize="355,0">
                <v:shape id="_x0000_s1307" style="position:absolute;left:8919;top:7062;width:355;height:0" coordorigin="8919,7062" coordsize="355,0" path="m8919,7062r355,e" filled="f" strokeweight=".31892mm">
                  <v:path arrowok="t"/>
                </v:shape>
              </v:group>
            </v:group>
            <w10:wrap anchorx="page" anchory="page"/>
          </v:group>
        </w:pict>
      </w:r>
      <w:r w:rsidR="008D7527">
        <w:rPr>
          <w:rFonts w:ascii="Cambria" w:eastAsia="Cambria" w:hAnsi="Cambria" w:cs="Cambria"/>
          <w:b/>
          <w:position w:val="-1"/>
          <w:sz w:val="28"/>
          <w:szCs w:val="28"/>
          <w:u w:val="thick" w:color="000000"/>
        </w:rPr>
        <w:t>Co</w:t>
      </w:r>
      <w:r w:rsidR="008D7527">
        <w:rPr>
          <w:rFonts w:ascii="Cambria" w:eastAsia="Cambria" w:hAnsi="Cambria" w:cs="Cambria"/>
          <w:b/>
          <w:spacing w:val="-2"/>
          <w:position w:val="-1"/>
          <w:sz w:val="28"/>
          <w:szCs w:val="28"/>
          <w:u w:val="thick" w:color="000000"/>
        </w:rPr>
        <w:t>n</w:t>
      </w:r>
      <w:r w:rsidR="008D7527">
        <w:rPr>
          <w:rFonts w:ascii="Cambria" w:eastAsia="Cambria" w:hAnsi="Cambria" w:cs="Cambria"/>
          <w:b/>
          <w:position w:val="-1"/>
          <w:sz w:val="28"/>
          <w:szCs w:val="28"/>
          <w:u w:val="thick" w:color="000000"/>
        </w:rPr>
        <w:t>te</w:t>
      </w:r>
      <w:r w:rsidR="008D7527">
        <w:rPr>
          <w:rFonts w:ascii="Cambria" w:eastAsia="Cambria" w:hAnsi="Cambria" w:cs="Cambria"/>
          <w:b/>
          <w:spacing w:val="-1"/>
          <w:position w:val="-1"/>
          <w:sz w:val="28"/>
          <w:szCs w:val="28"/>
          <w:u w:val="thick" w:color="000000"/>
        </w:rPr>
        <w:t>n</w:t>
      </w:r>
      <w:r w:rsidR="008D7527">
        <w:rPr>
          <w:rFonts w:ascii="Cambria" w:eastAsia="Cambria" w:hAnsi="Cambria" w:cs="Cambria"/>
          <w:b/>
          <w:position w:val="-1"/>
          <w:sz w:val="28"/>
          <w:szCs w:val="28"/>
          <w:u w:val="thick" w:color="000000"/>
        </w:rPr>
        <w:t>ts</w:t>
      </w:r>
    </w:p>
    <w:p w:rsidR="00DD2124" w:rsidRDefault="00DD2124">
      <w:pPr>
        <w:spacing w:before="16" w:line="200" w:lineRule="exact"/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"/>
        <w:gridCol w:w="6508"/>
        <w:gridCol w:w="1267"/>
      </w:tblGrid>
      <w:tr w:rsidR="00DD2124">
        <w:trPr>
          <w:trHeight w:hRule="exact" w:val="458"/>
        </w:trPr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before="40"/>
              <w:ind w:left="40"/>
              <w:rPr>
                <w:rFonts w:ascii="Symbol" w:eastAsia="Symbol" w:hAnsi="Symbol" w:cs="Symbol"/>
                <w:sz w:val="32"/>
                <w:szCs w:val="32"/>
              </w:rPr>
            </w:pPr>
            <w:r>
              <w:rPr>
                <w:rFonts w:ascii="Symbol" w:eastAsia="Symbol" w:hAnsi="Symbol" w:cs="Symbol"/>
                <w:sz w:val="32"/>
                <w:szCs w:val="32"/>
              </w:rPr>
              <w:t>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before="58"/>
              <w:ind w:left="107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Introducti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o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n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before="58"/>
              <w:ind w:left="740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0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4</w:t>
            </w:r>
          </w:p>
        </w:tc>
      </w:tr>
      <w:tr w:rsidR="00DD2124">
        <w:trPr>
          <w:trHeight w:hRule="exact" w:val="394"/>
        </w:trPr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40"/>
              <w:rPr>
                <w:rFonts w:ascii="Symbol" w:eastAsia="Symbol" w:hAnsi="Symbol" w:cs="Symbol"/>
                <w:sz w:val="32"/>
                <w:szCs w:val="32"/>
              </w:rPr>
            </w:pPr>
            <w:r>
              <w:rPr>
                <w:rFonts w:ascii="Symbol" w:eastAsia="Symbol" w:hAnsi="Symbol" w:cs="Symbol"/>
                <w:sz w:val="32"/>
                <w:szCs w:val="32"/>
              </w:rPr>
              <w:t>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107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32"/>
                <w:szCs w:val="32"/>
              </w:rPr>
              <w:t>u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rpose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731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04</w:t>
            </w:r>
          </w:p>
        </w:tc>
      </w:tr>
      <w:tr w:rsidR="00DD2124">
        <w:trPr>
          <w:trHeight w:hRule="exact" w:val="392"/>
        </w:trPr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40"/>
              <w:rPr>
                <w:rFonts w:ascii="Symbol" w:eastAsia="Symbol" w:hAnsi="Symbol" w:cs="Symbol"/>
                <w:sz w:val="32"/>
                <w:szCs w:val="32"/>
              </w:rPr>
            </w:pPr>
            <w:r>
              <w:rPr>
                <w:rFonts w:ascii="Symbol" w:eastAsia="Symbol" w:hAnsi="Symbol" w:cs="Symbol"/>
                <w:sz w:val="32"/>
                <w:szCs w:val="32"/>
              </w:rPr>
              <w:t>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107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R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eference</w:t>
            </w:r>
            <w:r>
              <w:rPr>
                <w:rFonts w:ascii="Cambria" w:eastAsia="Cambria" w:hAnsi="Cambria" w:cs="Cambria"/>
                <w:spacing w:val="-14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Do</w:t>
            </w:r>
            <w:r>
              <w:rPr>
                <w:rFonts w:ascii="Cambria" w:eastAsia="Cambria" w:hAnsi="Cambria" w:cs="Cambria"/>
                <w:spacing w:val="4"/>
                <w:sz w:val="32"/>
                <w:szCs w:val="32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32"/>
                <w:szCs w:val="32"/>
              </w:rPr>
              <w:t>u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e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nts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759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05</w:t>
            </w:r>
          </w:p>
        </w:tc>
      </w:tr>
      <w:tr w:rsidR="00DD2124">
        <w:trPr>
          <w:trHeight w:hRule="exact" w:val="394"/>
        </w:trPr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40"/>
              <w:rPr>
                <w:rFonts w:ascii="Symbol" w:eastAsia="Symbol" w:hAnsi="Symbol" w:cs="Symbol"/>
                <w:sz w:val="32"/>
                <w:szCs w:val="32"/>
              </w:rPr>
            </w:pPr>
            <w:r>
              <w:rPr>
                <w:rFonts w:ascii="Symbol" w:eastAsia="Symbol" w:hAnsi="Symbol" w:cs="Symbol"/>
                <w:sz w:val="32"/>
                <w:szCs w:val="32"/>
              </w:rPr>
              <w:t>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107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o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ols,</w:t>
            </w:r>
            <w:r>
              <w:rPr>
                <w:rFonts w:ascii="Cambria" w:eastAsia="Cambria" w:hAnsi="Cambria" w:cs="Cambria"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Tec</w:t>
            </w:r>
            <w:r>
              <w:rPr>
                <w:rFonts w:ascii="Cambria" w:eastAsia="Cambria" w:hAnsi="Cambria" w:cs="Cambria"/>
                <w:spacing w:val="2"/>
                <w:sz w:val="32"/>
                <w:szCs w:val="32"/>
              </w:rPr>
              <w:t>h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niqu</w:t>
            </w:r>
            <w:r>
              <w:rPr>
                <w:rFonts w:ascii="Cambria" w:eastAsia="Cambria" w:hAnsi="Cambria" w:cs="Cambria"/>
                <w:spacing w:val="2"/>
                <w:sz w:val="32"/>
                <w:szCs w:val="32"/>
              </w:rPr>
              <w:t>e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s,</w:t>
            </w:r>
            <w:r>
              <w:rPr>
                <w:rFonts w:ascii="Cambria" w:eastAsia="Cambria" w:hAnsi="Cambria" w:cs="Cambria"/>
                <w:spacing w:val="-16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Met</w:t>
            </w:r>
            <w:r>
              <w:rPr>
                <w:rFonts w:ascii="Cambria" w:eastAsia="Cambria" w:hAnsi="Cambria" w:cs="Cambria"/>
                <w:spacing w:val="-2"/>
                <w:sz w:val="32"/>
                <w:szCs w:val="32"/>
              </w:rPr>
              <w:t>h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d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ol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o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gi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e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s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779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05</w:t>
            </w:r>
          </w:p>
        </w:tc>
      </w:tr>
      <w:tr w:rsidR="00DD2124">
        <w:trPr>
          <w:trHeight w:hRule="exact" w:val="386"/>
        </w:trPr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40"/>
              <w:rPr>
                <w:rFonts w:ascii="Symbol" w:eastAsia="Symbol" w:hAnsi="Symbol" w:cs="Symbol"/>
                <w:sz w:val="32"/>
                <w:szCs w:val="32"/>
              </w:rPr>
            </w:pPr>
            <w:r>
              <w:rPr>
                <w:rFonts w:ascii="Symbol" w:eastAsia="Symbol" w:hAnsi="Symbol" w:cs="Symbol"/>
                <w:sz w:val="32"/>
                <w:szCs w:val="32"/>
              </w:rPr>
              <w:t>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107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Team</w:t>
            </w:r>
            <w:r>
              <w:rPr>
                <w:rFonts w:ascii="Cambria" w:eastAsia="Cambria" w:hAnsi="Cambria" w:cs="Cambria"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W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o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rk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793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05</w:t>
            </w:r>
          </w:p>
        </w:tc>
      </w:tr>
      <w:tr w:rsidR="00DD2124">
        <w:trPr>
          <w:trHeight w:hRule="exact" w:val="775"/>
        </w:trPr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DD2124">
            <w:pPr>
              <w:spacing w:before="9" w:line="140" w:lineRule="exact"/>
              <w:rPr>
                <w:sz w:val="15"/>
                <w:szCs w:val="15"/>
              </w:rPr>
            </w:pPr>
          </w:p>
          <w:p w:rsidR="00DD2124" w:rsidRDefault="00DD2124">
            <w:pPr>
              <w:spacing w:line="200" w:lineRule="exact"/>
            </w:pPr>
          </w:p>
          <w:p w:rsidR="00DD2124" w:rsidRDefault="008D7527">
            <w:pPr>
              <w:ind w:left="40"/>
              <w:rPr>
                <w:rFonts w:ascii="Symbol" w:eastAsia="Symbol" w:hAnsi="Symbol" w:cs="Symbol"/>
                <w:sz w:val="32"/>
                <w:szCs w:val="32"/>
              </w:rPr>
            </w:pPr>
            <w:r>
              <w:rPr>
                <w:rFonts w:ascii="Symbol" w:eastAsia="Symbol" w:hAnsi="Symbol" w:cs="Symbol"/>
                <w:sz w:val="32"/>
                <w:szCs w:val="32"/>
              </w:rPr>
              <w:t>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80" w:lineRule="exact"/>
              <w:ind w:left="467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ourier New" w:eastAsia="Courier New" w:hAnsi="Courier New" w:cs="Courier New"/>
                <w:position w:val="2"/>
                <w:sz w:val="32"/>
                <w:szCs w:val="32"/>
              </w:rPr>
              <w:t>o</w:t>
            </w:r>
            <w:r>
              <w:rPr>
                <w:rFonts w:ascii="Courier New" w:eastAsia="Courier New" w:hAnsi="Courier New" w:cs="Courier New"/>
                <w:spacing w:val="-26"/>
                <w:position w:val="2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position w:val="2"/>
                <w:sz w:val="32"/>
                <w:szCs w:val="32"/>
              </w:rPr>
              <w:t>Team</w:t>
            </w:r>
            <w:r>
              <w:rPr>
                <w:rFonts w:ascii="Cambria" w:eastAsia="Cambria" w:hAnsi="Cambria" w:cs="Cambria"/>
                <w:spacing w:val="-7"/>
                <w:position w:val="2"/>
                <w:sz w:val="32"/>
                <w:szCs w:val="32"/>
              </w:rPr>
              <w:t xml:space="preserve"> </w:t>
            </w:r>
            <w:r w:rsidR="00CF7E1D">
              <w:rPr>
                <w:rFonts w:ascii="Cambria" w:eastAsia="Cambria" w:hAnsi="Cambria" w:cs="Cambria"/>
                <w:position w:val="2"/>
                <w:sz w:val="32"/>
                <w:szCs w:val="32"/>
              </w:rPr>
              <w:t>Organ</w:t>
            </w:r>
            <w:r w:rsidR="00CF7E1D">
              <w:rPr>
                <w:rFonts w:ascii="Cambria" w:eastAsia="Cambria" w:hAnsi="Cambria" w:cs="Cambria"/>
                <w:spacing w:val="2"/>
                <w:position w:val="2"/>
                <w:sz w:val="32"/>
                <w:szCs w:val="32"/>
              </w:rPr>
              <w:t>i</w:t>
            </w:r>
            <w:r w:rsidR="00CF7E1D">
              <w:rPr>
                <w:rFonts w:ascii="Cambria" w:eastAsia="Cambria" w:hAnsi="Cambria" w:cs="Cambria"/>
                <w:position w:val="2"/>
                <w:sz w:val="32"/>
                <w:szCs w:val="32"/>
              </w:rPr>
              <w:t>zati</w:t>
            </w:r>
            <w:r w:rsidR="00CF7E1D">
              <w:rPr>
                <w:rFonts w:ascii="Cambria" w:eastAsia="Cambria" w:hAnsi="Cambria" w:cs="Cambria"/>
                <w:spacing w:val="3"/>
                <w:position w:val="2"/>
                <w:sz w:val="32"/>
                <w:szCs w:val="32"/>
              </w:rPr>
              <w:t>o</w:t>
            </w:r>
            <w:r w:rsidR="00CF7E1D">
              <w:rPr>
                <w:rFonts w:ascii="Cambria" w:eastAsia="Cambria" w:hAnsi="Cambria" w:cs="Cambria"/>
                <w:position w:val="2"/>
                <w:sz w:val="32"/>
                <w:szCs w:val="32"/>
              </w:rPr>
              <w:t>n</w:t>
            </w:r>
          </w:p>
          <w:p w:rsidR="00DD2124" w:rsidRDefault="008D7527">
            <w:pPr>
              <w:spacing w:line="360" w:lineRule="exact"/>
              <w:ind w:left="107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Tasks</w:t>
            </w:r>
            <w:r>
              <w:rPr>
                <w:rFonts w:ascii="Cambria" w:eastAsia="Cambria" w:hAnsi="Cambria" w:cs="Cambria"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Ma</w:t>
            </w:r>
            <w:r>
              <w:rPr>
                <w:rFonts w:ascii="Cambria" w:eastAsia="Cambria" w:hAnsi="Cambria" w:cs="Cambria"/>
                <w:spacing w:val="-2"/>
                <w:sz w:val="32"/>
                <w:szCs w:val="32"/>
              </w:rPr>
              <w:t>n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ag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e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m</w:t>
            </w:r>
            <w:r>
              <w:rPr>
                <w:rFonts w:ascii="Cambria" w:eastAsia="Cambria" w:hAnsi="Cambria" w:cs="Cambria"/>
                <w:spacing w:val="3"/>
                <w:sz w:val="32"/>
                <w:szCs w:val="32"/>
              </w:rPr>
              <w:t>e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nt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40" w:lineRule="exact"/>
              <w:ind w:left="618" w:right="86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w w:val="99"/>
                <w:sz w:val="32"/>
                <w:szCs w:val="32"/>
              </w:rPr>
              <w:t>_05</w:t>
            </w:r>
          </w:p>
          <w:p w:rsidR="00DD2124" w:rsidRDefault="008D7527">
            <w:pPr>
              <w:spacing w:before="19"/>
              <w:ind w:left="766" w:right="59"/>
              <w:jc w:val="center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w w:val="99"/>
                <w:sz w:val="32"/>
                <w:szCs w:val="32"/>
              </w:rPr>
              <w:t>06</w:t>
            </w:r>
          </w:p>
        </w:tc>
      </w:tr>
      <w:tr w:rsidR="00DD2124">
        <w:trPr>
          <w:trHeight w:hRule="exact" w:val="392"/>
        </w:trPr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40"/>
              <w:rPr>
                <w:rFonts w:ascii="Symbol" w:eastAsia="Symbol" w:hAnsi="Symbol" w:cs="Symbol"/>
                <w:sz w:val="32"/>
                <w:szCs w:val="32"/>
              </w:rPr>
            </w:pPr>
            <w:r>
              <w:rPr>
                <w:rFonts w:ascii="Symbol" w:eastAsia="Symbol" w:hAnsi="Symbol" w:cs="Symbol"/>
                <w:sz w:val="32"/>
                <w:szCs w:val="32"/>
              </w:rPr>
              <w:t>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107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o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ftware</w:t>
            </w:r>
            <w:r>
              <w:rPr>
                <w:rFonts w:ascii="Cambria" w:eastAsia="Cambria" w:hAnsi="Cambria" w:cs="Cambria"/>
                <w:spacing w:val="-11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Do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32"/>
                <w:szCs w:val="32"/>
              </w:rPr>
              <w:t>u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m</w:t>
            </w:r>
            <w:r>
              <w:rPr>
                <w:rFonts w:ascii="Cambria" w:eastAsia="Cambria" w:hAnsi="Cambria" w:cs="Cambria"/>
                <w:spacing w:val="3"/>
                <w:sz w:val="32"/>
                <w:szCs w:val="32"/>
              </w:rPr>
              <w:t>e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ntation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824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07</w:t>
            </w:r>
          </w:p>
        </w:tc>
      </w:tr>
      <w:tr w:rsidR="00DD2124">
        <w:trPr>
          <w:trHeight w:hRule="exact" w:val="394"/>
        </w:trPr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40"/>
              <w:rPr>
                <w:rFonts w:ascii="Symbol" w:eastAsia="Symbol" w:hAnsi="Symbol" w:cs="Symbol"/>
                <w:sz w:val="32"/>
                <w:szCs w:val="32"/>
              </w:rPr>
            </w:pPr>
            <w:r>
              <w:rPr>
                <w:rFonts w:ascii="Symbol" w:eastAsia="Symbol" w:hAnsi="Symbol" w:cs="Symbol"/>
                <w:sz w:val="32"/>
                <w:szCs w:val="32"/>
              </w:rPr>
              <w:t>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107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Do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32"/>
                <w:szCs w:val="32"/>
              </w:rPr>
              <w:t>u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m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e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nt</w:t>
            </w:r>
            <w:r>
              <w:rPr>
                <w:rFonts w:ascii="Cambria" w:eastAsia="Cambria" w:hAnsi="Cambria" w:cs="Cambria"/>
                <w:spacing w:val="-14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C</w:t>
            </w:r>
            <w:r>
              <w:rPr>
                <w:rFonts w:ascii="Cambria" w:eastAsia="Cambria" w:hAnsi="Cambria" w:cs="Cambria"/>
                <w:spacing w:val="3"/>
                <w:sz w:val="32"/>
                <w:szCs w:val="32"/>
              </w:rPr>
              <w:t>o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nv</w:t>
            </w:r>
            <w:r>
              <w:rPr>
                <w:rFonts w:ascii="Cambria" w:eastAsia="Cambria" w:hAnsi="Cambria" w:cs="Cambria"/>
                <w:spacing w:val="2"/>
                <w:sz w:val="32"/>
                <w:szCs w:val="32"/>
              </w:rPr>
              <w:t>e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ntions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723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pacing w:val="-1"/>
                <w:sz w:val="32"/>
                <w:szCs w:val="32"/>
              </w:rPr>
              <w:t>_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08</w:t>
            </w:r>
          </w:p>
        </w:tc>
      </w:tr>
      <w:tr w:rsidR="00DD2124">
        <w:trPr>
          <w:trHeight w:hRule="exact" w:val="392"/>
        </w:trPr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40"/>
              <w:rPr>
                <w:rFonts w:ascii="Symbol" w:eastAsia="Symbol" w:hAnsi="Symbol" w:cs="Symbol"/>
                <w:sz w:val="32"/>
                <w:szCs w:val="32"/>
              </w:rPr>
            </w:pPr>
            <w:r>
              <w:rPr>
                <w:rFonts w:ascii="Symbol" w:eastAsia="Symbol" w:hAnsi="Symbol" w:cs="Symbol"/>
                <w:sz w:val="32"/>
                <w:szCs w:val="32"/>
              </w:rPr>
              <w:t>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107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o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ftware</w:t>
            </w:r>
            <w:r>
              <w:rPr>
                <w:rFonts w:ascii="Cambria" w:eastAsia="Cambria" w:hAnsi="Cambria" w:cs="Cambria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Revi</w:t>
            </w:r>
            <w:r>
              <w:rPr>
                <w:rFonts w:ascii="Cambria" w:eastAsia="Cambria" w:hAnsi="Cambria" w:cs="Cambria"/>
                <w:spacing w:val="3"/>
                <w:sz w:val="32"/>
                <w:szCs w:val="32"/>
              </w:rPr>
              <w:t>e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ws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right="54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pacing w:val="1"/>
                <w:w w:val="99"/>
                <w:sz w:val="32"/>
                <w:szCs w:val="32"/>
              </w:rPr>
              <w:t>08</w:t>
            </w:r>
          </w:p>
        </w:tc>
      </w:tr>
      <w:tr w:rsidR="00DD2124">
        <w:trPr>
          <w:trHeight w:hRule="exact" w:val="392"/>
        </w:trPr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40"/>
              <w:rPr>
                <w:rFonts w:ascii="Symbol" w:eastAsia="Symbol" w:hAnsi="Symbol" w:cs="Symbol"/>
                <w:sz w:val="32"/>
                <w:szCs w:val="32"/>
              </w:rPr>
            </w:pPr>
            <w:r>
              <w:rPr>
                <w:rFonts w:ascii="Symbol" w:eastAsia="Symbol" w:hAnsi="Symbol" w:cs="Symbol"/>
                <w:sz w:val="32"/>
                <w:szCs w:val="32"/>
              </w:rPr>
              <w:t>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107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Quality</w:t>
            </w:r>
            <w:r>
              <w:rPr>
                <w:rFonts w:ascii="Cambria" w:eastAsia="Cambria" w:hAnsi="Cambria" w:cs="Cambria"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C</w:t>
            </w:r>
            <w:r>
              <w:rPr>
                <w:rFonts w:ascii="Cambria" w:eastAsia="Cambria" w:hAnsi="Cambria" w:cs="Cambria"/>
                <w:spacing w:val="-1"/>
                <w:sz w:val="32"/>
                <w:szCs w:val="32"/>
              </w:rPr>
              <w:t>h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c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k</w:t>
            </w:r>
            <w:r>
              <w:rPr>
                <w:rFonts w:ascii="Cambria" w:eastAsia="Cambria" w:hAnsi="Cambria" w:cs="Cambria"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P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o</w:t>
            </w:r>
            <w:r>
              <w:rPr>
                <w:rFonts w:ascii="Cambria" w:eastAsia="Cambria" w:hAnsi="Cambria" w:cs="Cambria"/>
                <w:spacing w:val="3"/>
                <w:sz w:val="32"/>
                <w:szCs w:val="32"/>
              </w:rPr>
              <w:t>i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nts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right="40"/>
              <w:jc w:val="right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pacing w:val="1"/>
                <w:w w:val="99"/>
                <w:sz w:val="32"/>
                <w:szCs w:val="32"/>
              </w:rPr>
              <w:t>08</w:t>
            </w:r>
          </w:p>
        </w:tc>
      </w:tr>
      <w:tr w:rsidR="00DD2124">
        <w:trPr>
          <w:trHeight w:hRule="exact" w:val="458"/>
        </w:trPr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40"/>
              <w:rPr>
                <w:rFonts w:ascii="Symbol" w:eastAsia="Symbol" w:hAnsi="Symbol" w:cs="Symbol"/>
                <w:sz w:val="32"/>
                <w:szCs w:val="32"/>
              </w:rPr>
            </w:pPr>
            <w:r>
              <w:rPr>
                <w:rFonts w:ascii="Symbol" w:eastAsia="Symbol" w:hAnsi="Symbol" w:cs="Symbol"/>
                <w:sz w:val="32"/>
                <w:szCs w:val="32"/>
              </w:rPr>
              <w:t>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107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P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ro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b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lem</w:t>
            </w:r>
            <w:r>
              <w:rPr>
                <w:rFonts w:ascii="Cambria" w:eastAsia="Cambria" w:hAnsi="Cambria" w:cs="Cambria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R</w:t>
            </w:r>
            <w:r>
              <w:rPr>
                <w:rFonts w:ascii="Cambria" w:eastAsia="Cambria" w:hAnsi="Cambria" w:cs="Cambria"/>
                <w:spacing w:val="2"/>
                <w:sz w:val="32"/>
                <w:szCs w:val="32"/>
              </w:rPr>
              <w:t>e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p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o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rti</w:t>
            </w:r>
            <w:r>
              <w:rPr>
                <w:rFonts w:ascii="Cambria" w:eastAsia="Cambria" w:hAnsi="Cambria" w:cs="Cambria"/>
                <w:spacing w:val="2"/>
                <w:sz w:val="32"/>
                <w:szCs w:val="32"/>
              </w:rPr>
              <w:t>n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g</w:t>
            </w:r>
            <w:r>
              <w:rPr>
                <w:rFonts w:ascii="Cambria" w:eastAsia="Cambria" w:hAnsi="Cambria" w:cs="Cambria"/>
                <w:spacing w:val="-14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and</w:t>
            </w:r>
            <w:r>
              <w:rPr>
                <w:rFonts w:ascii="Cambria" w:eastAsia="Cambria" w:hAnsi="Cambria" w:cs="Cambria"/>
                <w:spacing w:val="-5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Corre</w:t>
            </w:r>
            <w:r>
              <w:rPr>
                <w:rFonts w:ascii="Cambria" w:eastAsia="Cambria" w:hAnsi="Cambria" w:cs="Cambria"/>
                <w:spacing w:val="2"/>
                <w:sz w:val="32"/>
                <w:szCs w:val="32"/>
              </w:rPr>
              <w:t>c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tive</w:t>
            </w:r>
            <w:r>
              <w:rPr>
                <w:rFonts w:ascii="Cambria" w:eastAsia="Cambria" w:hAnsi="Cambria" w:cs="Cambria"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c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ti</w:t>
            </w:r>
            <w:r>
              <w:rPr>
                <w:rFonts w:ascii="Cambria" w:eastAsia="Cambria" w:hAnsi="Cambria" w:cs="Cambria"/>
                <w:spacing w:val="1"/>
                <w:sz w:val="32"/>
                <w:szCs w:val="32"/>
              </w:rPr>
              <w:t>o</w:t>
            </w:r>
            <w:r>
              <w:rPr>
                <w:rFonts w:ascii="Cambria" w:eastAsia="Cambria" w:hAnsi="Cambria" w:cs="Cambria"/>
                <w:sz w:val="32"/>
                <w:szCs w:val="32"/>
              </w:rPr>
              <w:t>ns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:rsidR="00DD2124" w:rsidRDefault="008D7527">
            <w:pPr>
              <w:spacing w:line="360" w:lineRule="exact"/>
              <w:ind w:left="716"/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_09</w:t>
            </w:r>
          </w:p>
        </w:tc>
      </w:tr>
    </w:tbl>
    <w:p w:rsidR="00DD2124" w:rsidRDefault="00DD2124">
      <w:pPr>
        <w:spacing w:before="2" w:line="160" w:lineRule="exact"/>
        <w:rPr>
          <w:sz w:val="17"/>
          <w:szCs w:val="17"/>
        </w:rPr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before="16"/>
        <w:ind w:left="4690" w:right="4305"/>
        <w:jc w:val="center"/>
        <w:rPr>
          <w:rFonts w:ascii="Calibri" w:eastAsia="Calibri" w:hAnsi="Calibri" w:cs="Calibri"/>
          <w:sz w:val="22"/>
          <w:szCs w:val="22"/>
        </w:rPr>
      </w:pPr>
    </w:p>
    <w:p w:rsidR="00F2544B" w:rsidRDefault="00F2544B">
      <w:pPr>
        <w:spacing w:before="16"/>
        <w:ind w:left="4690" w:right="4305"/>
        <w:jc w:val="center"/>
        <w:rPr>
          <w:rFonts w:ascii="Calibri" w:eastAsia="Calibri" w:hAnsi="Calibri" w:cs="Calibri"/>
          <w:sz w:val="22"/>
          <w:szCs w:val="22"/>
        </w:rPr>
      </w:pPr>
    </w:p>
    <w:p w:rsidR="00F2544B" w:rsidRDefault="00F2544B">
      <w:pPr>
        <w:spacing w:before="16"/>
        <w:ind w:left="4690" w:right="4305"/>
        <w:jc w:val="center"/>
        <w:rPr>
          <w:rFonts w:ascii="Calibri" w:eastAsia="Calibri" w:hAnsi="Calibri" w:cs="Calibri"/>
          <w:sz w:val="22"/>
          <w:szCs w:val="22"/>
        </w:rPr>
      </w:pPr>
    </w:p>
    <w:p w:rsidR="00F2544B" w:rsidRDefault="00F2544B">
      <w:pPr>
        <w:spacing w:before="16"/>
        <w:ind w:left="4690" w:right="4305"/>
        <w:jc w:val="center"/>
        <w:rPr>
          <w:rFonts w:ascii="Calibri" w:eastAsia="Calibri" w:hAnsi="Calibri" w:cs="Calibri"/>
          <w:sz w:val="22"/>
          <w:szCs w:val="22"/>
        </w:rPr>
        <w:sectPr w:rsidR="00F2544B">
          <w:headerReference w:type="default" r:id="rId8"/>
          <w:pgSz w:w="12240" w:h="15840"/>
          <w:pgMar w:top="1380" w:right="1720" w:bottom="280" w:left="1340" w:header="0" w:footer="0" w:gutter="0"/>
          <w:cols w:space="720"/>
        </w:sectPr>
      </w:pPr>
    </w:p>
    <w:p w:rsidR="00DD2124" w:rsidRDefault="00427994">
      <w:pPr>
        <w:spacing w:line="200" w:lineRule="exact"/>
      </w:pPr>
      <w:r>
        <w:lastRenderedPageBreak/>
        <w:pict>
          <v:group id="_x0000_s1263" style="position:absolute;margin-left:23.7pt;margin-top:23.95pt;width:564.7pt;height:744.2pt;z-index:-251652608;mso-position-horizontal-relative:page;mso-position-vertical-relative:page" coordorigin="474,479" coordsize="11294,14884">
            <v:group id="_x0000_s1264" style="position:absolute;left:480;top:485;width:29;height:0" coordorigin="480,485" coordsize="29,0">
              <v:shape id="_x0000_s1303" style="position:absolute;left:480;top:485;width:29;height:0" coordorigin="480,485" coordsize="29,0" path="m480,485r29,e" filled="f" strokeweight=".58pt">
                <v:path arrowok="t"/>
              </v:shape>
              <v:group id="_x0000_s1265" style="position:absolute;left:490;top:499;width:10;height:0" coordorigin="490,499" coordsize="10,0">
                <v:shape id="_x0000_s1302" style="position:absolute;left:490;top:499;width:10;height:0" coordorigin="490,499" coordsize="10,0" path="m490,499r9,e" filled="f" strokecolor="white" strokeweight="1.06pt">
                  <v:path arrowok="t"/>
                </v:shape>
                <v:group id="_x0000_s1266" style="position:absolute;left:490;top:494;width:19;height:0" coordorigin="490,494" coordsize="19,0">
                  <v:shape id="_x0000_s1301" style="position:absolute;left:490;top:494;width:19;height:0" coordorigin="490,494" coordsize="19,0" path="m490,494r19,e" filled="f" strokecolor="white" strokeweight=".58pt">
                    <v:path arrowok="t"/>
                  </v:shape>
                  <v:group id="_x0000_s1267" style="position:absolute;left:509;top:485;width:11225;height:0" coordorigin="509,485" coordsize="11225,0">
                    <v:shape id="_x0000_s1300" style="position:absolute;left:509;top:485;width:11225;height:0" coordorigin="509,485" coordsize="11225,0" path="m509,485r11225,e" filled="f" strokeweight=".58pt">
                      <v:path arrowok="t"/>
                    </v:shape>
                    <v:group id="_x0000_s1268" style="position:absolute;left:509;top:504;width:11225;height:0" coordorigin="509,504" coordsize="11225,0">
                      <v:shape id="_x0000_s1299" style="position:absolute;left:509;top:504;width:11225;height:0" coordorigin="509,504" coordsize="11225,0" path="m509,504r11225,e" filled="f" strokeweight=".58pt">
                        <v:path arrowok="t"/>
                      </v:shape>
                      <v:group id="_x0000_s1269" style="position:absolute;left:11734;top:485;width:29;height:0" coordorigin="11734,485" coordsize="29,0">
                        <v:shape id="_x0000_s1298" style="position:absolute;left:11734;top:485;width:29;height:0" coordorigin="11734,485" coordsize="29,0" path="m11734,485r28,e" filled="f" strokeweight=".58pt">
                          <v:path arrowok="t"/>
                        </v:shape>
                        <v:group id="_x0000_s1270" style="position:absolute;left:11743;top:499;width:10;height:0" coordorigin="11743,499" coordsize="10,0">
                          <v:shape id="_x0000_s1297" style="position:absolute;left:11743;top:499;width:10;height:0" coordorigin="11743,499" coordsize="10,0" path="m11743,499r10,e" filled="f" strokecolor="white" strokeweight="1.06pt">
                            <v:path arrowok="t"/>
                          </v:shape>
                          <v:group id="_x0000_s1271" style="position:absolute;left:11734;top:494;width:19;height:0" coordorigin="11734,494" coordsize="19,0">
                            <v:shape id="_x0000_s1296" style="position:absolute;left:11734;top:494;width:19;height:0" coordorigin="11734,494" coordsize="19,0" path="m11734,494r19,e" filled="f" strokecolor="white" strokeweight=".58pt">
                              <v:path arrowok="t"/>
                            </v:shape>
                            <v:group id="_x0000_s1272" style="position:absolute;left:500;top:490;width:0;height:14863" coordorigin="500,490" coordsize="0,14863">
                              <v:shape id="_x0000_s1295" style="position:absolute;left:500;top:490;width:0;height:14863" coordorigin="500,490" coordsize="0,14863" path="m500,490r,14863e" filled="f" strokeweight=".58pt">
                                <v:path arrowok="t"/>
                              </v:shape>
                              <v:group id="_x0000_s1273" style="position:absolute;left:504;top:509;width:0;height:14825" coordorigin="504,509" coordsize="0,14825">
                                <v:shape id="_x0000_s1294" style="position:absolute;left:504;top:509;width:0;height:14825" coordorigin="504,509" coordsize="0,14825" path="m504,509r,14825e" filled="f" strokeweight=".58pt">
                                  <v:path arrowok="t"/>
                                </v:shape>
                                <v:group id="_x0000_s1274" style="position:absolute;left:11742;top:490;width:0;height:14863" coordorigin="11742,490" coordsize="0,14863">
                                  <v:shape id="_x0000_s1293" style="position:absolute;left:11742;top:490;width:0;height:14863" coordorigin="11742,490" coordsize="0,14863" path="m11742,490r,14863e" filled="f" strokeweight=".58pt">
                                    <v:path arrowok="t"/>
                                  </v:shape>
                                  <v:group id="_x0000_s1275" style="position:absolute;left:11738;top:509;width:0;height:14825" coordorigin="11738,509" coordsize="0,14825">
                                    <v:shape id="_x0000_s1292" style="position:absolute;left:11738;top:509;width:0;height:14825" coordorigin="11738,509" coordsize="0,14825" path="m11738,509r,14825e" filled="f" strokeweight=".20464mm">
                                      <v:path arrowok="t"/>
                                    </v:shape>
                                    <v:group id="_x0000_s1276" style="position:absolute;left:480;top:15358;width:29;height:0" coordorigin="480,15358" coordsize="29,0">
                                      <v:shape id="_x0000_s1291" style="position:absolute;left:480;top:15358;width:29;height:0" coordorigin="480,15358" coordsize="29,0" path="m480,15358r29,e" filled="f" strokeweight=".58pt">
                                        <v:path arrowok="t"/>
                                      </v:shape>
                                      <v:group id="_x0000_s1277" style="position:absolute;left:490;top:15343;width:10;height:0" coordorigin="490,15343" coordsize="10,0">
                                        <v:shape id="_x0000_s1290" style="position:absolute;left:490;top:15343;width:10;height:0" coordorigin="490,15343" coordsize="10,0" path="m490,15343r9,e" filled="f" strokecolor="white" strokeweight="1.06pt">
                                          <v:path arrowok="t"/>
                                        </v:shape>
                                        <v:group id="_x0000_s1278" style="position:absolute;left:490;top:15348;width:19;height:0" coordorigin="490,15348" coordsize="19,0">
                                          <v:shape id="_x0000_s1289" style="position:absolute;left:490;top:15348;width:19;height:0" coordorigin="490,15348" coordsize="19,0" path="m490,15348r19,e" filled="f" strokecolor="white" strokeweight=".58pt">
                                            <v:path arrowok="t"/>
                                          </v:shape>
                                          <v:group id="_x0000_s1279" style="position:absolute;left:509;top:15358;width:11225;height:0" coordorigin="509,15358" coordsize="11225,0">
                                            <v:shape id="_x0000_s1288" style="position:absolute;left:509;top:15358;width:11225;height:0" coordorigin="509,15358" coordsize="11225,0" path="m509,15358r11225,e" filled="f" strokeweight=".58pt">
                                              <v:path arrowok="t"/>
                                            </v:shape>
                                            <v:group id="_x0000_s1280" style="position:absolute;left:509;top:15338;width:11225;height:0" coordorigin="509,15338" coordsize="11225,0">
                                              <v:shape id="_x0000_s1287" style="position:absolute;left:509;top:15338;width:11225;height:0" coordorigin="509,15338" coordsize="11225,0" path="m509,15338r11225,e" filled="f" strokeweight=".20464mm">
                                                <v:path arrowok="t"/>
                                              </v:shape>
                                              <v:group id="_x0000_s1281" style="position:absolute;left:11734;top:15358;width:29;height:0" coordorigin="11734,15358" coordsize="29,0">
                                                <v:shape id="_x0000_s1286" style="position:absolute;left:11734;top:15358;width:29;height:0" coordorigin="11734,15358" coordsize="29,0" path="m11734,15358r28,e" filled="f" strokeweight=".58pt">
                                                  <v:path arrowok="t"/>
                                                </v:shape>
                                                <v:group id="_x0000_s1282" style="position:absolute;left:11743;top:15343;width:10;height:0" coordorigin="11743,15343" coordsize="10,0">
                                                  <v:shape id="_x0000_s1285" style="position:absolute;left:11743;top:15343;width:10;height:0" coordorigin="11743,15343" coordsize="10,0" path="m11743,15343r10,e" filled="f" strokecolor="white" strokeweight="1.06pt">
                                                    <v:path arrowok="t"/>
                                                  </v:shape>
                                                  <v:group id="_x0000_s1283" style="position:absolute;left:11734;top:15348;width:19;height:0" coordorigin="11734,15348" coordsize="19,0">
                                                    <v:shape id="_x0000_s1284" style="position:absolute;left:11734;top:15348;width:19;height:0" coordorigin="11734,15348" coordsize="19,0" path="m11734,15348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DD2124" w:rsidRDefault="00DD2124">
      <w:pPr>
        <w:spacing w:line="200" w:lineRule="exact"/>
      </w:pPr>
    </w:p>
    <w:p w:rsidR="00DD2124" w:rsidRDefault="00DD2124">
      <w:pPr>
        <w:spacing w:before="12" w:line="200" w:lineRule="exact"/>
      </w:pPr>
    </w:p>
    <w:p w:rsidR="00F2544B" w:rsidRPr="00F2544B" w:rsidRDefault="00F2544B">
      <w:pPr>
        <w:spacing w:before="31" w:line="231" w:lineRule="auto"/>
        <w:ind w:left="180" w:right="147"/>
        <w:jc w:val="both"/>
        <w:rPr>
          <w:rFonts w:ascii="Cambria" w:eastAsia="Cambria" w:hAnsi="Cambria" w:cs="Cambria"/>
          <w:b/>
          <w:sz w:val="42"/>
          <w:szCs w:val="42"/>
          <w:u w:val="single"/>
        </w:rPr>
      </w:pPr>
      <w:r w:rsidRPr="00F2544B">
        <w:rPr>
          <w:rFonts w:ascii="Cambria" w:eastAsia="Cambria" w:hAnsi="Cambria" w:cs="Cambria"/>
          <w:b/>
          <w:sz w:val="42"/>
          <w:szCs w:val="42"/>
          <w:u w:val="single"/>
        </w:rPr>
        <w:t>Introduction</w:t>
      </w:r>
    </w:p>
    <w:p w:rsidR="00F2544B" w:rsidRDefault="00F2544B">
      <w:pPr>
        <w:spacing w:before="31" w:line="231" w:lineRule="auto"/>
        <w:ind w:left="180" w:right="147"/>
        <w:jc w:val="both"/>
        <w:rPr>
          <w:rFonts w:ascii="Cambria" w:eastAsia="Cambria" w:hAnsi="Cambria" w:cs="Cambria"/>
          <w:sz w:val="28"/>
          <w:szCs w:val="28"/>
        </w:rPr>
      </w:pPr>
    </w:p>
    <w:p w:rsidR="00DD2124" w:rsidRDefault="008D7527">
      <w:pPr>
        <w:spacing w:before="31" w:line="231" w:lineRule="auto"/>
        <w:ind w:left="180" w:right="147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So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tw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it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 w:rsidR="00CF7E1D">
        <w:rPr>
          <w:rFonts w:ascii="Cambria" w:eastAsia="Cambria" w:hAnsi="Cambria" w:cs="Cambria"/>
          <w:spacing w:val="-3"/>
          <w:sz w:val="28"/>
          <w:szCs w:val="28"/>
        </w:rPr>
        <w:t>a</w:t>
      </w:r>
      <w:r w:rsidR="00CF7E1D">
        <w:rPr>
          <w:rFonts w:ascii="Cambria" w:eastAsia="Cambria" w:hAnsi="Cambria" w:cs="Cambria"/>
          <w:sz w:val="28"/>
          <w:szCs w:val="28"/>
        </w:rPr>
        <w:t>s</w:t>
      </w:r>
      <w:r w:rsidR="00CF7E1D">
        <w:rPr>
          <w:rFonts w:ascii="Cambria" w:eastAsia="Cambria" w:hAnsi="Cambria" w:cs="Cambria"/>
          <w:spacing w:val="-1"/>
          <w:sz w:val="28"/>
          <w:szCs w:val="28"/>
        </w:rPr>
        <w:t>s</w:t>
      </w:r>
      <w:r w:rsidR="00CF7E1D">
        <w:rPr>
          <w:rFonts w:ascii="Cambria" w:eastAsia="Cambria" w:hAnsi="Cambria" w:cs="Cambria"/>
          <w:spacing w:val="1"/>
          <w:sz w:val="28"/>
          <w:szCs w:val="28"/>
        </w:rPr>
        <w:t>u</w:t>
      </w:r>
      <w:r w:rsidR="00CF7E1D">
        <w:rPr>
          <w:rFonts w:ascii="Cambria" w:eastAsia="Cambria" w:hAnsi="Cambria" w:cs="Cambria"/>
          <w:spacing w:val="-1"/>
          <w:sz w:val="28"/>
          <w:szCs w:val="28"/>
        </w:rPr>
        <w:t>r</w:t>
      </w:r>
      <w:r w:rsidR="00CF7E1D">
        <w:rPr>
          <w:rFonts w:ascii="Cambria" w:eastAsia="Cambria" w:hAnsi="Cambria" w:cs="Cambria"/>
          <w:sz w:val="28"/>
          <w:szCs w:val="28"/>
        </w:rPr>
        <w:t>a</w:t>
      </w:r>
      <w:r w:rsidR="00CF7E1D">
        <w:rPr>
          <w:rFonts w:ascii="Cambria" w:eastAsia="Cambria" w:hAnsi="Cambria" w:cs="Cambria"/>
          <w:spacing w:val="-1"/>
          <w:sz w:val="28"/>
          <w:szCs w:val="28"/>
        </w:rPr>
        <w:t>n</w:t>
      </w:r>
      <w:r w:rsidR="00CF7E1D">
        <w:rPr>
          <w:rFonts w:ascii="Cambria" w:eastAsia="Cambria" w:hAnsi="Cambria" w:cs="Cambria"/>
          <w:spacing w:val="1"/>
          <w:sz w:val="28"/>
          <w:szCs w:val="28"/>
        </w:rPr>
        <w:t>c</w:t>
      </w:r>
      <w:r w:rsidR="00CF7E1D">
        <w:rPr>
          <w:rFonts w:ascii="Cambria" w:eastAsia="Cambria" w:hAnsi="Cambria" w:cs="Cambria"/>
          <w:sz w:val="28"/>
          <w:szCs w:val="28"/>
        </w:rPr>
        <w:t>e (</w:t>
      </w:r>
      <w:r>
        <w:rPr>
          <w:rFonts w:ascii="Cambria" w:eastAsia="Cambria" w:hAnsi="Cambria" w:cs="Cambria"/>
          <w:sz w:val="28"/>
          <w:szCs w:val="28"/>
        </w:rPr>
        <w:t>SQ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)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sists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of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ni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 xml:space="preserve">ng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 s</w:t>
      </w:r>
      <w:r>
        <w:rPr>
          <w:rFonts w:ascii="Cambria" w:eastAsia="Cambria" w:hAnsi="Cambria" w:cs="Cambria"/>
          <w:spacing w:val="-1"/>
          <w:sz w:val="28"/>
          <w:szCs w:val="28"/>
        </w:rPr>
        <w:t>of</w:t>
      </w:r>
      <w:r>
        <w:rPr>
          <w:rFonts w:ascii="Cambria" w:eastAsia="Cambria" w:hAnsi="Cambria" w:cs="Cambria"/>
          <w:spacing w:val="1"/>
          <w:sz w:val="28"/>
          <w:szCs w:val="28"/>
        </w:rPr>
        <w:t>tw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 xml:space="preserve">e  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ri</w:t>
      </w:r>
      <w:r>
        <w:rPr>
          <w:rFonts w:ascii="Cambria" w:eastAsia="Cambria" w:hAnsi="Cambria" w:cs="Cambria"/>
          <w:sz w:val="28"/>
          <w:szCs w:val="28"/>
        </w:rPr>
        <w:t xml:space="preserve">ng  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oces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 xml:space="preserve">es  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   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pacing w:val="-3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 xml:space="preserve">ds  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 xml:space="preserve">d  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 xml:space="preserve">o  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sure  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alit</w:t>
      </w:r>
      <w:r>
        <w:rPr>
          <w:rFonts w:ascii="Cambria" w:eastAsia="Cambria" w:hAnsi="Cambria" w:cs="Cambria"/>
          <w:spacing w:val="-2"/>
          <w:sz w:val="28"/>
          <w:szCs w:val="28"/>
        </w:rPr>
        <w:t>y</w:t>
      </w:r>
      <w:r>
        <w:rPr>
          <w:rFonts w:ascii="Cambria" w:eastAsia="Cambria" w:hAnsi="Cambria" w:cs="Cambria"/>
          <w:sz w:val="28"/>
          <w:szCs w:val="28"/>
        </w:rPr>
        <w:t>. So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tw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Q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lity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(SQ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)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 a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ocess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or</w:t>
      </w:r>
      <w:r>
        <w:rPr>
          <w:rFonts w:ascii="Cambria" w:eastAsia="Cambria" w:hAnsi="Cambria" w:cs="Cambria"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eval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ti</w:t>
      </w:r>
      <w:r>
        <w:rPr>
          <w:rFonts w:ascii="Cambria" w:eastAsia="Cambria" w:hAnsi="Cambria" w:cs="Cambria"/>
          <w:sz w:val="28"/>
          <w:szCs w:val="28"/>
        </w:rPr>
        <w:t>ng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 doc</w:t>
      </w:r>
      <w:r>
        <w:rPr>
          <w:rFonts w:ascii="Cambria" w:eastAsia="Cambria" w:hAnsi="Cambria" w:cs="Cambria"/>
          <w:spacing w:val="2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ti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g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al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of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 xml:space="preserve">e 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k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od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sz w:val="28"/>
          <w:szCs w:val="28"/>
        </w:rPr>
        <w:t>uc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spacing w:val="-1"/>
          <w:sz w:val="28"/>
          <w:szCs w:val="28"/>
        </w:rPr>
        <w:t>ur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ng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ea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h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age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of 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z w:val="28"/>
          <w:szCs w:val="28"/>
        </w:rPr>
        <w:t>e s</w:t>
      </w:r>
      <w:r>
        <w:rPr>
          <w:rFonts w:ascii="Cambria" w:eastAsia="Cambria" w:hAnsi="Cambria" w:cs="Cambria"/>
          <w:spacing w:val="-1"/>
          <w:sz w:val="28"/>
          <w:szCs w:val="28"/>
        </w:rPr>
        <w:t>of</w:t>
      </w:r>
      <w:r>
        <w:rPr>
          <w:rFonts w:ascii="Cambria" w:eastAsia="Cambria" w:hAnsi="Cambria" w:cs="Cambria"/>
          <w:spacing w:val="1"/>
          <w:sz w:val="28"/>
          <w:szCs w:val="28"/>
        </w:rPr>
        <w:t>tw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 dev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ec</w:t>
      </w:r>
      <w:r>
        <w:rPr>
          <w:rFonts w:ascii="Cambria" w:eastAsia="Cambria" w:hAnsi="Cambria" w:cs="Cambria"/>
          <w:spacing w:val="-2"/>
          <w:sz w:val="28"/>
          <w:szCs w:val="28"/>
        </w:rPr>
        <w:t>y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 xml:space="preserve">le. 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ms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at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 xml:space="preserve">ng </w:t>
      </w:r>
      <w:r>
        <w:rPr>
          <w:rFonts w:ascii="Cambria" w:eastAsia="Cambria" w:hAnsi="Cambria" w:cs="Cambria"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q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lity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sz w:val="28"/>
          <w:szCs w:val="28"/>
        </w:rPr>
        <w:t>of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 ac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ng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 xml:space="preserve">o </w:t>
      </w:r>
      <w:r>
        <w:rPr>
          <w:rFonts w:ascii="Cambria" w:eastAsia="Cambria" w:hAnsi="Cambria" w:cs="Cambria"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at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sz w:val="28"/>
          <w:szCs w:val="28"/>
        </w:rPr>
        <w:t>equ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and s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ds.</w:t>
      </w:r>
    </w:p>
    <w:p w:rsidR="00DD2124" w:rsidRDefault="00DD2124">
      <w:pPr>
        <w:spacing w:before="7" w:line="100" w:lineRule="exact"/>
        <w:rPr>
          <w:sz w:val="10"/>
          <w:szCs w:val="10"/>
        </w:rPr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Pr="00257589" w:rsidRDefault="00CF7E1D">
      <w:pPr>
        <w:spacing w:line="500" w:lineRule="exact"/>
        <w:ind w:left="100" w:right="7811"/>
        <w:jc w:val="both"/>
        <w:rPr>
          <w:rFonts w:ascii="Cambria" w:eastAsia="Cambria" w:hAnsi="Cambria" w:cs="Cambria"/>
          <w:sz w:val="42"/>
          <w:szCs w:val="42"/>
        </w:rPr>
      </w:pPr>
      <w:r w:rsidRPr="00257589">
        <w:rPr>
          <w:rFonts w:ascii="Cambria" w:eastAsia="Cambria" w:hAnsi="Cambria" w:cs="Cambria"/>
          <w:b/>
          <w:position w:val="-2"/>
          <w:sz w:val="42"/>
          <w:szCs w:val="42"/>
          <w:u w:val="thick" w:color="000000"/>
        </w:rPr>
        <w:t>Purpos</w:t>
      </w:r>
      <w:r w:rsidR="00257589">
        <w:rPr>
          <w:rFonts w:ascii="Cambria" w:eastAsia="Cambria" w:hAnsi="Cambria" w:cs="Cambria"/>
          <w:b/>
          <w:position w:val="-2"/>
          <w:sz w:val="42"/>
          <w:szCs w:val="42"/>
          <w:u w:val="thick" w:color="000000"/>
        </w:rPr>
        <w:t>e</w:t>
      </w:r>
    </w:p>
    <w:p w:rsidR="00DD2124" w:rsidRDefault="00DD2124">
      <w:pPr>
        <w:spacing w:before="6" w:line="160" w:lineRule="exact"/>
        <w:rPr>
          <w:sz w:val="16"/>
          <w:szCs w:val="16"/>
        </w:rPr>
      </w:pPr>
    </w:p>
    <w:p w:rsidR="00DD2124" w:rsidRDefault="00DD2124">
      <w:pPr>
        <w:spacing w:line="200" w:lineRule="exact"/>
      </w:pPr>
    </w:p>
    <w:p w:rsidR="00DD2124" w:rsidRDefault="008D7527">
      <w:pPr>
        <w:spacing w:before="21" w:line="262" w:lineRule="auto"/>
        <w:ind w:left="180" w:right="15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pu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po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e of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Qu</w:t>
      </w:r>
      <w:r>
        <w:rPr>
          <w:rFonts w:ascii="Cambria" w:eastAsia="Cambria" w:hAnsi="Cambria" w:cs="Cambria"/>
          <w:sz w:val="28"/>
          <w:szCs w:val="28"/>
        </w:rPr>
        <w:t>al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As</w:t>
      </w:r>
      <w:r>
        <w:rPr>
          <w:rFonts w:ascii="Cambria" w:eastAsia="Cambria" w:hAnsi="Cambria" w:cs="Cambria"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nce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P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 s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goals,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sz w:val="28"/>
          <w:szCs w:val="28"/>
        </w:rPr>
        <w:t>p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sib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ti</w:t>
      </w:r>
      <w:r>
        <w:rPr>
          <w:rFonts w:ascii="Cambria" w:eastAsia="Cambria" w:hAnsi="Cambria" w:cs="Cambria"/>
          <w:sz w:val="28"/>
          <w:szCs w:val="28"/>
        </w:rPr>
        <w:t>es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 app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op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ate p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oces</w:t>
      </w:r>
      <w:r>
        <w:rPr>
          <w:rFonts w:ascii="Cambria" w:eastAsia="Cambria" w:hAnsi="Cambria" w:cs="Cambria"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es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w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eq</w:t>
      </w:r>
      <w:r>
        <w:rPr>
          <w:rFonts w:ascii="Cambria" w:eastAsia="Cambria" w:hAnsi="Cambria" w:cs="Cambria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ed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 a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sure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Q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li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or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oje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 xml:space="preserve">. 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Q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As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nce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P</w:t>
      </w:r>
      <w:r>
        <w:rPr>
          <w:rFonts w:ascii="Cambria" w:eastAsia="Cambria" w:hAnsi="Cambria" w:cs="Cambria"/>
          <w:sz w:val="28"/>
          <w:szCs w:val="28"/>
        </w:rPr>
        <w:t>lan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 xml:space="preserve">s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ch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q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,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odo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z w:val="28"/>
          <w:szCs w:val="28"/>
        </w:rPr>
        <w:t>og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 xml:space="preserve">es 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sur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 q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it</w:t>
      </w:r>
      <w:r>
        <w:rPr>
          <w:rFonts w:ascii="Cambria" w:eastAsia="Cambria" w:hAnsi="Cambria" w:cs="Cambria"/>
          <w:sz w:val="28"/>
          <w:szCs w:val="28"/>
        </w:rPr>
        <w:t>y,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timely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pacing w:val="-3"/>
          <w:sz w:val="28"/>
          <w:szCs w:val="28"/>
        </w:rPr>
        <w:t>p</w:t>
      </w:r>
      <w:r>
        <w:rPr>
          <w:rFonts w:ascii="Cambria" w:eastAsia="Cambria" w:hAnsi="Cambria" w:cs="Cambria"/>
          <w:sz w:val="28"/>
          <w:szCs w:val="28"/>
        </w:rPr>
        <w:t>letion 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deploym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of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the so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e.</w:t>
      </w: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before="18" w:line="200" w:lineRule="exact"/>
      </w:pPr>
    </w:p>
    <w:p w:rsidR="00DD2124" w:rsidRDefault="00427994">
      <w:pPr>
        <w:spacing w:line="200" w:lineRule="exact"/>
      </w:pPr>
      <w:r>
        <w:pict>
          <v:group id="_x0000_s1215" style="position:absolute;margin-left:23.7pt;margin-top:23.95pt;width:564.7pt;height:744.2pt;z-index:-251650560;mso-position-horizontal-relative:page;mso-position-vertical-relative:page" coordorigin="474,479" coordsize="11294,14884">
            <v:group id="_x0000_s1216" style="position:absolute;left:480;top:485;width:29;height:0" coordorigin="480,485" coordsize="29,0">
              <v:shape id="_x0000_s1255" style="position:absolute;left:480;top:485;width:29;height:0" coordorigin="480,485" coordsize="29,0" path="m480,485r29,e" filled="f" strokeweight=".58pt">
                <v:path arrowok="t"/>
              </v:shape>
              <v:group id="_x0000_s1217" style="position:absolute;left:490;top:499;width:10;height:0" coordorigin="490,499" coordsize="10,0">
                <v:shape id="_x0000_s1254" style="position:absolute;left:490;top:499;width:10;height:0" coordorigin="490,499" coordsize="10,0" path="m490,499r9,e" filled="f" strokecolor="white" strokeweight="1.06pt">
                  <v:path arrowok="t"/>
                </v:shape>
                <v:group id="_x0000_s1218" style="position:absolute;left:490;top:494;width:19;height:0" coordorigin="490,494" coordsize="19,0">
                  <v:shape id="_x0000_s1253" style="position:absolute;left:490;top:494;width:19;height:0" coordorigin="490,494" coordsize="19,0" path="m490,494r19,e" filled="f" strokecolor="white" strokeweight=".58pt">
                    <v:path arrowok="t"/>
                  </v:shape>
                  <v:group id="_x0000_s1219" style="position:absolute;left:509;top:485;width:11225;height:0" coordorigin="509,485" coordsize="11225,0">
                    <v:shape id="_x0000_s1252" style="position:absolute;left:509;top:485;width:11225;height:0" coordorigin="509,485" coordsize="11225,0" path="m509,485r11225,e" filled="f" strokeweight=".58pt">
                      <v:path arrowok="t"/>
                    </v:shape>
                    <v:group id="_x0000_s1220" style="position:absolute;left:509;top:504;width:11225;height:0" coordorigin="509,504" coordsize="11225,0">
                      <v:shape id="_x0000_s1251" style="position:absolute;left:509;top:504;width:11225;height:0" coordorigin="509,504" coordsize="11225,0" path="m509,504r11225,e" filled="f" strokeweight=".58pt">
                        <v:path arrowok="t"/>
                      </v:shape>
                      <v:group id="_x0000_s1221" style="position:absolute;left:11734;top:485;width:29;height:0" coordorigin="11734,485" coordsize="29,0">
                        <v:shape id="_x0000_s1250" style="position:absolute;left:11734;top:485;width:29;height:0" coordorigin="11734,485" coordsize="29,0" path="m11734,485r28,e" filled="f" strokeweight=".58pt">
                          <v:path arrowok="t"/>
                        </v:shape>
                        <v:group id="_x0000_s1222" style="position:absolute;left:11743;top:499;width:10;height:0" coordorigin="11743,499" coordsize="10,0">
                          <v:shape id="_x0000_s1249" style="position:absolute;left:11743;top:499;width:10;height:0" coordorigin="11743,499" coordsize="10,0" path="m11743,499r10,e" filled="f" strokecolor="white" strokeweight="1.06pt">
                            <v:path arrowok="t"/>
                          </v:shape>
                          <v:group id="_x0000_s1223" style="position:absolute;left:11734;top:494;width:19;height:0" coordorigin="11734,494" coordsize="19,0">
                            <v:shape id="_x0000_s1248" style="position:absolute;left:11734;top:494;width:19;height:0" coordorigin="11734,494" coordsize="19,0" path="m11734,494r19,e" filled="f" strokecolor="white" strokeweight=".58pt">
                              <v:path arrowok="t"/>
                            </v:shape>
                            <v:group id="_x0000_s1224" style="position:absolute;left:500;top:490;width:0;height:14863" coordorigin="500,490" coordsize="0,14863">
                              <v:shape id="_x0000_s1247" style="position:absolute;left:500;top:490;width:0;height:14863" coordorigin="500,490" coordsize="0,14863" path="m500,490r,14863e" filled="f" strokeweight=".58pt">
                                <v:path arrowok="t"/>
                              </v:shape>
                              <v:group id="_x0000_s1225" style="position:absolute;left:504;top:509;width:0;height:14825" coordorigin="504,509" coordsize="0,14825">
                                <v:shape id="_x0000_s1246" style="position:absolute;left:504;top:509;width:0;height:14825" coordorigin="504,509" coordsize="0,14825" path="m504,509r,14825e" filled="f" strokeweight=".58pt">
                                  <v:path arrowok="t"/>
                                </v:shape>
                                <v:group id="_x0000_s1226" style="position:absolute;left:11742;top:490;width:0;height:14863" coordorigin="11742,490" coordsize="0,14863">
                                  <v:shape id="_x0000_s1245" style="position:absolute;left:11742;top:490;width:0;height:14863" coordorigin="11742,490" coordsize="0,14863" path="m11742,490r,14863e" filled="f" strokeweight=".58pt">
                                    <v:path arrowok="t"/>
                                  </v:shape>
                                  <v:group id="_x0000_s1227" style="position:absolute;left:11738;top:509;width:0;height:14825" coordorigin="11738,509" coordsize="0,14825">
                                    <v:shape id="_x0000_s1244" style="position:absolute;left:11738;top:509;width:0;height:14825" coordorigin="11738,509" coordsize="0,14825" path="m11738,509r,14825e" filled="f" strokeweight=".20464mm">
                                      <v:path arrowok="t"/>
                                    </v:shape>
                                    <v:group id="_x0000_s1228" style="position:absolute;left:480;top:15358;width:29;height:0" coordorigin="480,15358" coordsize="29,0">
                                      <v:shape id="_x0000_s1243" style="position:absolute;left:480;top:15358;width:29;height:0" coordorigin="480,15358" coordsize="29,0" path="m480,15358r29,e" filled="f" strokeweight=".58pt">
                                        <v:path arrowok="t"/>
                                      </v:shape>
                                      <v:group id="_x0000_s1229" style="position:absolute;left:490;top:15343;width:10;height:0" coordorigin="490,15343" coordsize="10,0">
                                        <v:shape id="_x0000_s1242" style="position:absolute;left:490;top:15343;width:10;height:0" coordorigin="490,15343" coordsize="10,0" path="m490,15343r9,e" filled="f" strokecolor="white" strokeweight="1.06pt">
                                          <v:path arrowok="t"/>
                                        </v:shape>
                                        <v:group id="_x0000_s1230" style="position:absolute;left:490;top:15348;width:19;height:0" coordorigin="490,15348" coordsize="19,0">
                                          <v:shape id="_x0000_s1241" style="position:absolute;left:490;top:15348;width:19;height:0" coordorigin="490,15348" coordsize="19,0" path="m490,15348r19,e" filled="f" strokecolor="white" strokeweight=".58pt">
                                            <v:path arrowok="t"/>
                                          </v:shape>
                                          <v:group id="_x0000_s1231" style="position:absolute;left:509;top:15358;width:11225;height:0" coordorigin="509,15358" coordsize="11225,0">
                                            <v:shape id="_x0000_s1240" style="position:absolute;left:509;top:15358;width:11225;height:0" coordorigin="509,15358" coordsize="11225,0" path="m509,15358r11225,e" filled="f" strokeweight=".58pt">
                                              <v:path arrowok="t"/>
                                            </v:shape>
                                            <v:group id="_x0000_s1232" style="position:absolute;left:509;top:15338;width:11225;height:0" coordorigin="509,15338" coordsize="11225,0">
                                              <v:shape id="_x0000_s1239" style="position:absolute;left:509;top:15338;width:11225;height:0" coordorigin="509,15338" coordsize="11225,0" path="m509,15338r11225,e" filled="f" strokeweight=".20464mm">
                                                <v:path arrowok="t"/>
                                              </v:shape>
                                              <v:group id="_x0000_s1233" style="position:absolute;left:11734;top:15358;width:29;height:0" coordorigin="11734,15358" coordsize="29,0">
                                                <v:shape id="_x0000_s1238" style="position:absolute;left:11734;top:15358;width:29;height:0" coordorigin="11734,15358" coordsize="29,0" path="m11734,15358r28,e" filled="f" strokeweight=".58pt">
                                                  <v:path arrowok="t"/>
                                                </v:shape>
                                                <v:group id="_x0000_s1234" style="position:absolute;left:11743;top:15343;width:10;height:0" coordorigin="11743,15343" coordsize="10,0">
                                                  <v:shape id="_x0000_s1237" style="position:absolute;left:11743;top:15343;width:10;height:0" coordorigin="11743,15343" coordsize="10,0" path="m11743,15343r10,e" filled="f" strokecolor="white" strokeweight="1.06pt">
                                                    <v:path arrowok="t"/>
                                                  </v:shape>
                                                  <v:group id="_x0000_s1235" style="position:absolute;left:11734;top:15348;width:19;height:0" coordorigin="11734,15348" coordsize="19,0">
                                                    <v:shape id="_x0000_s1236" style="position:absolute;left:11734;top:15348;width:19;height:0" coordorigin="11734,15348" coordsize="19,0" path="m11734,15348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DD2124" w:rsidRDefault="00DD2124">
      <w:pPr>
        <w:spacing w:before="8" w:line="260" w:lineRule="exact"/>
        <w:rPr>
          <w:sz w:val="26"/>
          <w:szCs w:val="26"/>
        </w:rPr>
      </w:pPr>
    </w:p>
    <w:p w:rsidR="00257589" w:rsidRDefault="00257589">
      <w:pPr>
        <w:spacing w:line="480" w:lineRule="exact"/>
        <w:ind w:left="100"/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</w:pPr>
    </w:p>
    <w:p w:rsidR="00257589" w:rsidRDefault="00257589">
      <w:pPr>
        <w:spacing w:line="480" w:lineRule="exact"/>
        <w:ind w:left="100"/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</w:pPr>
    </w:p>
    <w:p w:rsidR="00257589" w:rsidRDefault="00257589">
      <w:pPr>
        <w:spacing w:line="480" w:lineRule="exact"/>
        <w:ind w:left="100"/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</w:pPr>
    </w:p>
    <w:p w:rsidR="00257589" w:rsidRDefault="00257589">
      <w:pPr>
        <w:spacing w:line="480" w:lineRule="exact"/>
        <w:ind w:left="100"/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</w:pPr>
    </w:p>
    <w:p w:rsidR="00257589" w:rsidRDefault="00257589">
      <w:pPr>
        <w:spacing w:line="480" w:lineRule="exact"/>
        <w:ind w:left="100"/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</w:pPr>
    </w:p>
    <w:p w:rsidR="00257589" w:rsidRDefault="00257589">
      <w:pPr>
        <w:spacing w:line="480" w:lineRule="exact"/>
        <w:ind w:left="100"/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</w:pPr>
    </w:p>
    <w:p w:rsidR="00257589" w:rsidRDefault="00257589">
      <w:pPr>
        <w:spacing w:line="480" w:lineRule="exact"/>
        <w:ind w:left="100"/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</w:pPr>
    </w:p>
    <w:p w:rsidR="00257589" w:rsidRDefault="00257589">
      <w:pPr>
        <w:spacing w:line="480" w:lineRule="exact"/>
        <w:ind w:left="100"/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</w:pPr>
    </w:p>
    <w:p w:rsidR="00257589" w:rsidRDefault="00257589">
      <w:pPr>
        <w:spacing w:line="480" w:lineRule="exact"/>
        <w:ind w:left="100"/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</w:pPr>
    </w:p>
    <w:p w:rsidR="00257589" w:rsidRDefault="00257589">
      <w:pPr>
        <w:spacing w:line="480" w:lineRule="exact"/>
        <w:ind w:left="100"/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</w:pPr>
    </w:p>
    <w:p w:rsidR="00257589" w:rsidRDefault="00257589">
      <w:pPr>
        <w:spacing w:line="480" w:lineRule="exact"/>
        <w:ind w:left="100"/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</w:pPr>
    </w:p>
    <w:p w:rsidR="00F2544B" w:rsidRDefault="00F2544B">
      <w:pPr>
        <w:spacing w:line="480" w:lineRule="exact"/>
        <w:ind w:left="100"/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</w:pPr>
    </w:p>
    <w:p w:rsidR="00257589" w:rsidRDefault="00257589">
      <w:pPr>
        <w:spacing w:line="480" w:lineRule="exact"/>
        <w:ind w:left="100"/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</w:pPr>
    </w:p>
    <w:p w:rsidR="00257589" w:rsidRDefault="00427994" w:rsidP="001C0F5B">
      <w:pPr>
        <w:spacing w:line="480" w:lineRule="exact"/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</w:pPr>
      <w:r>
        <w:rPr>
          <w:noProof/>
        </w:rPr>
        <w:lastRenderedPageBreak/>
        <w:pict>
          <v:group id="_x0000_s1541" style="position:absolute;margin-left:23.75pt;margin-top:31.45pt;width:564.7pt;height:744.2pt;z-index:-251641344;mso-position-horizontal-relative:page;mso-position-vertical-relative:page" coordorigin="474,479" coordsize="11294,14884">
            <v:group id="_x0000_s1542" style="position:absolute;left:480;top:485;width:29;height:0" coordorigin="480,485" coordsize="29,0">
              <v:shape id="_x0000_s1543" style="position:absolute;left:480;top:485;width:29;height:0" coordorigin="480,485" coordsize="29,0" path="m480,485r29,e" filled="f" strokeweight=".58pt">
                <v:path arrowok="t"/>
              </v:shape>
              <v:group id="_x0000_s1544" style="position:absolute;left:490;top:499;width:10;height:0" coordorigin="490,499" coordsize="10,0">
                <v:shape id="_x0000_s1545" style="position:absolute;left:490;top:499;width:10;height:0" coordorigin="490,499" coordsize="10,0" path="m490,499r9,e" filled="f" strokecolor="white" strokeweight="1.06pt">
                  <v:path arrowok="t"/>
                </v:shape>
                <v:group id="_x0000_s1546" style="position:absolute;left:490;top:494;width:19;height:0" coordorigin="490,494" coordsize="19,0">
                  <v:shape id="_x0000_s1547" style="position:absolute;left:490;top:494;width:19;height:0" coordorigin="490,494" coordsize="19,0" path="m490,494r19,e" filled="f" strokecolor="white" strokeweight=".58pt">
                    <v:path arrowok="t"/>
                  </v:shape>
                  <v:group id="_x0000_s1548" style="position:absolute;left:509;top:485;width:11225;height:0" coordorigin="509,485" coordsize="11225,0">
                    <v:shape id="_x0000_s1549" style="position:absolute;left:509;top:485;width:11225;height:0" coordorigin="509,485" coordsize="11225,0" path="m509,485r11225,e" filled="f" strokeweight=".58pt">
                      <v:path arrowok="t"/>
                    </v:shape>
                    <v:group id="_x0000_s1550" style="position:absolute;left:509;top:504;width:11225;height:0" coordorigin="509,504" coordsize="11225,0">
                      <v:shape id="_x0000_s1551" style="position:absolute;left:509;top:504;width:11225;height:0" coordorigin="509,504" coordsize="11225,0" path="m509,504r11225,e" filled="f" strokeweight=".58pt">
                        <v:path arrowok="t"/>
                      </v:shape>
                      <v:group id="_x0000_s1552" style="position:absolute;left:11734;top:485;width:29;height:0" coordorigin="11734,485" coordsize="29,0">
                        <v:shape id="_x0000_s1553" style="position:absolute;left:11734;top:485;width:29;height:0" coordorigin="11734,485" coordsize="29,0" path="m11734,485r28,e" filled="f" strokeweight=".58pt">
                          <v:path arrowok="t"/>
                        </v:shape>
                        <v:group id="_x0000_s1554" style="position:absolute;left:11743;top:499;width:10;height:0" coordorigin="11743,499" coordsize="10,0">
                          <v:shape id="_x0000_s1555" style="position:absolute;left:11743;top:499;width:10;height:0" coordorigin="11743,499" coordsize="10,0" path="m11743,499r10,e" filled="f" strokecolor="white" strokeweight="1.06pt">
                            <v:path arrowok="t"/>
                          </v:shape>
                          <v:group id="_x0000_s1556" style="position:absolute;left:11734;top:494;width:19;height:0" coordorigin="11734,494" coordsize="19,0">
                            <v:shape id="_x0000_s1557" style="position:absolute;left:11734;top:494;width:19;height:0" coordorigin="11734,494" coordsize="19,0" path="m11734,494r19,e" filled="f" strokecolor="white" strokeweight=".58pt">
                              <v:path arrowok="t"/>
                            </v:shape>
                            <v:group id="_x0000_s1558" style="position:absolute;left:500;top:490;width:0;height:14863" coordorigin="500,490" coordsize="0,14863">
                              <v:shape id="_x0000_s1559" style="position:absolute;left:500;top:490;width:0;height:14863" coordorigin="500,490" coordsize="0,14863" path="m500,490r,14863e" filled="f" strokeweight=".58pt">
                                <v:path arrowok="t"/>
                              </v:shape>
                              <v:group id="_x0000_s1560" style="position:absolute;left:504;top:509;width:0;height:14825" coordorigin="504,509" coordsize="0,14825">
                                <v:shape id="_x0000_s1561" style="position:absolute;left:504;top:509;width:0;height:14825" coordorigin="504,509" coordsize="0,14825" path="m504,509r,14825e" filled="f" strokeweight=".58pt">
                                  <v:path arrowok="t"/>
                                </v:shape>
                                <v:group id="_x0000_s1562" style="position:absolute;left:11742;top:490;width:0;height:14863" coordorigin="11742,490" coordsize="0,14863">
                                  <v:shape id="_x0000_s1563" style="position:absolute;left:11742;top:490;width:0;height:14863" coordorigin="11742,490" coordsize="0,14863" path="m11742,490r,14863e" filled="f" strokeweight=".58pt">
                                    <v:path arrowok="t"/>
                                  </v:shape>
                                  <v:group id="_x0000_s1564" style="position:absolute;left:11738;top:509;width:0;height:14825" coordorigin="11738,509" coordsize="0,14825">
                                    <v:shape id="_x0000_s1565" style="position:absolute;left:11738;top:509;width:0;height:14825" coordorigin="11738,509" coordsize="0,14825" path="m11738,509r,14825e" filled="f" strokeweight=".20464mm">
                                      <v:path arrowok="t"/>
                                    </v:shape>
                                    <v:group id="_x0000_s1566" style="position:absolute;left:480;top:15358;width:29;height:0" coordorigin="480,15358" coordsize="29,0">
                                      <v:shape id="_x0000_s1567" style="position:absolute;left:480;top:15358;width:29;height:0" coordorigin="480,15358" coordsize="29,0" path="m480,15358r29,e" filled="f" strokeweight=".58pt">
                                        <v:path arrowok="t"/>
                                      </v:shape>
                                      <v:group id="_x0000_s1568" style="position:absolute;left:490;top:15343;width:10;height:0" coordorigin="490,15343" coordsize="10,0">
                                        <v:shape id="_x0000_s1569" style="position:absolute;left:490;top:15343;width:10;height:0" coordorigin="490,15343" coordsize="10,0" path="m490,15343r9,e" filled="f" strokecolor="white" strokeweight="1.06pt">
                                          <v:path arrowok="t"/>
                                        </v:shape>
                                        <v:group id="_x0000_s1570" style="position:absolute;left:490;top:15348;width:19;height:0" coordorigin="490,15348" coordsize="19,0">
                                          <v:shape id="_x0000_s1571" style="position:absolute;left:490;top:15348;width:19;height:0" coordorigin="490,15348" coordsize="19,0" path="m490,15348r19,e" filled="f" strokecolor="white" strokeweight=".58pt">
                                            <v:path arrowok="t"/>
                                          </v:shape>
                                          <v:group id="_x0000_s1572" style="position:absolute;left:509;top:15358;width:11225;height:0" coordorigin="509,15358" coordsize="11225,0">
                                            <v:shape id="_x0000_s1573" style="position:absolute;left:509;top:15358;width:11225;height:0" coordorigin="509,15358" coordsize="11225,0" path="m509,15358r11225,e" filled="f" strokeweight=".58pt">
                                              <v:path arrowok="t"/>
                                            </v:shape>
                                            <v:group id="_x0000_s1574" style="position:absolute;left:509;top:15338;width:11225;height:0" coordorigin="509,15338" coordsize="11225,0">
                                              <v:shape id="_x0000_s1575" style="position:absolute;left:509;top:15338;width:11225;height:0" coordorigin="509,15338" coordsize="11225,0" path="m509,15338r11225,e" filled="f" strokeweight=".20464mm">
                                                <v:path arrowok="t"/>
                                              </v:shape>
                                              <v:group id="_x0000_s1576" style="position:absolute;left:11734;top:15358;width:29;height:0" coordorigin="11734,15358" coordsize="29,0">
                                                <v:shape id="_x0000_s1577" style="position:absolute;left:11734;top:15358;width:29;height:0" coordorigin="11734,15358" coordsize="29,0" path="m11734,15358r28,e" filled="f" strokeweight=".58pt">
                                                  <v:path arrowok="t"/>
                                                </v:shape>
                                                <v:group id="_x0000_s1578" style="position:absolute;left:11743;top:15343;width:10;height:0" coordorigin="11743,15343" coordsize="10,0">
                                                  <v:shape id="_x0000_s1579" style="position:absolute;left:11743;top:15343;width:10;height:0" coordorigin="11743,15343" coordsize="10,0" path="m11743,15343r10,e" filled="f" strokecolor="white" strokeweight="1.06pt">
                                                    <v:path arrowok="t"/>
                                                  </v:shape>
                                                  <v:group id="_x0000_s1580" style="position:absolute;left:11734;top:15348;width:19;height:0" coordorigin="11734,15348" coordsize="19,0">
                                                    <v:shape id="_x0000_s1581" style="position:absolute;left:11734;top:15348;width:19;height:0" coordorigin="11734,15348" coordsize="19,0" path="m11734,15348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DD2124" w:rsidRDefault="008D7527">
      <w:pPr>
        <w:spacing w:line="480" w:lineRule="exact"/>
        <w:ind w:left="100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Referen</w:t>
      </w:r>
      <w:r>
        <w:rPr>
          <w:rFonts w:ascii="Cambria" w:eastAsia="Cambria" w:hAnsi="Cambria" w:cs="Cambria"/>
          <w:b/>
          <w:spacing w:val="2"/>
          <w:position w:val="-2"/>
          <w:sz w:val="44"/>
          <w:szCs w:val="44"/>
          <w:u w:val="thick" w:color="000000"/>
        </w:rPr>
        <w:t>c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e</w:t>
      </w:r>
      <w:r>
        <w:rPr>
          <w:rFonts w:ascii="Cambria" w:eastAsia="Cambria" w:hAnsi="Cambria" w:cs="Cambria"/>
          <w:b/>
          <w:spacing w:val="-21"/>
          <w:position w:val="-2"/>
          <w:sz w:val="44"/>
          <w:szCs w:val="44"/>
          <w:u w:val="thick" w:color="000000"/>
        </w:rPr>
        <w:t xml:space="preserve"> </w:t>
      </w:r>
      <w:r>
        <w:rPr>
          <w:rFonts w:ascii="Cambria" w:eastAsia="Cambria" w:hAnsi="Cambria" w:cs="Cambria"/>
          <w:b/>
          <w:spacing w:val="1"/>
          <w:position w:val="-2"/>
          <w:sz w:val="44"/>
          <w:szCs w:val="44"/>
          <w:u w:val="thick" w:color="000000"/>
        </w:rPr>
        <w:t>D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ocum</w:t>
      </w:r>
      <w:r>
        <w:rPr>
          <w:rFonts w:ascii="Cambria" w:eastAsia="Cambria" w:hAnsi="Cambria" w:cs="Cambria"/>
          <w:b/>
          <w:spacing w:val="1"/>
          <w:position w:val="-2"/>
          <w:sz w:val="44"/>
          <w:szCs w:val="44"/>
          <w:u w:val="thick" w:color="000000"/>
        </w:rPr>
        <w:t>e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nts</w:t>
      </w:r>
    </w:p>
    <w:p w:rsidR="00DD2124" w:rsidRDefault="008D7527">
      <w:pPr>
        <w:spacing w:before="50"/>
        <w:ind w:left="52" w:right="6684"/>
        <w:jc w:val="center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position w:val="-10"/>
          <w:sz w:val="28"/>
          <w:szCs w:val="28"/>
        </w:rPr>
        <w:t></w:t>
      </w:r>
      <w:r>
        <w:rPr>
          <w:position w:val="-10"/>
          <w:sz w:val="28"/>
          <w:szCs w:val="28"/>
        </w:rPr>
        <w:t xml:space="preserve">          </w:t>
      </w:r>
      <w:r>
        <w:rPr>
          <w:spacing w:val="24"/>
          <w:position w:val="-10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</w:t>
      </w:r>
      <w:r>
        <w:rPr>
          <w:spacing w:val="38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Pr</w:t>
      </w:r>
      <w:r>
        <w:rPr>
          <w:rFonts w:ascii="Cambria" w:eastAsia="Cambria" w:hAnsi="Cambria" w:cs="Cambria"/>
          <w:sz w:val="28"/>
          <w:szCs w:val="28"/>
        </w:rPr>
        <w:t>oject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Plan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</w:t>
      </w:r>
    </w:p>
    <w:p w:rsidR="00DD2124" w:rsidRDefault="008D7527">
      <w:pPr>
        <w:spacing w:line="280" w:lineRule="exact"/>
        <w:ind w:left="923" w:right="7683"/>
        <w:jc w:val="center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</w:t>
      </w:r>
      <w:r>
        <w:rPr>
          <w:spacing w:val="38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SRS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</w:t>
      </w:r>
    </w:p>
    <w:p w:rsidR="00DD2124" w:rsidRDefault="00DD2124">
      <w:pPr>
        <w:spacing w:before="7" w:line="100" w:lineRule="exact"/>
        <w:rPr>
          <w:sz w:val="11"/>
          <w:szCs w:val="11"/>
        </w:rPr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8D7527">
      <w:pPr>
        <w:spacing w:line="480" w:lineRule="exact"/>
        <w:ind w:left="100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Tools,</w:t>
      </w:r>
      <w:r>
        <w:rPr>
          <w:rFonts w:ascii="Cambria" w:eastAsia="Cambria" w:hAnsi="Cambria" w:cs="Cambria"/>
          <w:b/>
          <w:spacing w:val="-12"/>
          <w:position w:val="-2"/>
          <w:sz w:val="44"/>
          <w:szCs w:val="44"/>
          <w:u w:val="thick" w:color="000000"/>
        </w:rPr>
        <w:t xml:space="preserve"> 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Tec</w:t>
      </w:r>
      <w:r>
        <w:rPr>
          <w:rFonts w:ascii="Cambria" w:eastAsia="Cambria" w:hAnsi="Cambria" w:cs="Cambria"/>
          <w:b/>
          <w:spacing w:val="1"/>
          <w:position w:val="-2"/>
          <w:sz w:val="44"/>
          <w:szCs w:val="44"/>
          <w:u w:val="thick" w:color="000000"/>
        </w:rPr>
        <w:t>h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niq</w:t>
      </w:r>
      <w:r>
        <w:rPr>
          <w:rFonts w:ascii="Cambria" w:eastAsia="Cambria" w:hAnsi="Cambria" w:cs="Cambria"/>
          <w:b/>
          <w:spacing w:val="1"/>
          <w:position w:val="-2"/>
          <w:sz w:val="44"/>
          <w:szCs w:val="44"/>
          <w:u w:val="thick" w:color="000000"/>
        </w:rPr>
        <w:t>u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e</w:t>
      </w:r>
      <w:r>
        <w:rPr>
          <w:rFonts w:ascii="Cambria" w:eastAsia="Cambria" w:hAnsi="Cambria" w:cs="Cambria"/>
          <w:b/>
          <w:spacing w:val="2"/>
          <w:position w:val="-2"/>
          <w:sz w:val="44"/>
          <w:szCs w:val="44"/>
          <w:u w:val="thick" w:color="000000"/>
        </w:rPr>
        <w:t>s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,</w:t>
      </w:r>
      <w:r>
        <w:rPr>
          <w:rFonts w:ascii="Cambria" w:eastAsia="Cambria" w:hAnsi="Cambria" w:cs="Cambria"/>
          <w:b/>
          <w:spacing w:val="-24"/>
          <w:position w:val="-2"/>
          <w:sz w:val="44"/>
          <w:szCs w:val="44"/>
          <w:u w:val="thick" w:color="000000"/>
        </w:rPr>
        <w:t xml:space="preserve"> 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Me</w:t>
      </w:r>
      <w:r>
        <w:rPr>
          <w:rFonts w:ascii="Cambria" w:eastAsia="Cambria" w:hAnsi="Cambria" w:cs="Cambria"/>
          <w:b/>
          <w:spacing w:val="3"/>
          <w:position w:val="-2"/>
          <w:sz w:val="44"/>
          <w:szCs w:val="44"/>
          <w:u w:val="thick" w:color="000000"/>
        </w:rPr>
        <w:t>t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hodo</w:t>
      </w:r>
      <w:r>
        <w:rPr>
          <w:rFonts w:ascii="Cambria" w:eastAsia="Cambria" w:hAnsi="Cambria" w:cs="Cambria"/>
          <w:b/>
          <w:spacing w:val="1"/>
          <w:position w:val="-2"/>
          <w:sz w:val="44"/>
          <w:szCs w:val="44"/>
          <w:u w:val="thick" w:color="000000"/>
        </w:rPr>
        <w:t>l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ogies</w:t>
      </w:r>
    </w:p>
    <w:p w:rsidR="00DD2124" w:rsidRDefault="00DD2124">
      <w:pPr>
        <w:spacing w:before="3" w:line="120" w:lineRule="exact"/>
        <w:rPr>
          <w:sz w:val="12"/>
          <w:szCs w:val="12"/>
        </w:rPr>
      </w:pPr>
    </w:p>
    <w:p w:rsidR="00DD2124" w:rsidRDefault="00DD2124">
      <w:pPr>
        <w:spacing w:line="200" w:lineRule="exact"/>
      </w:pPr>
    </w:p>
    <w:p w:rsidR="00DD2124" w:rsidRDefault="008D7527" w:rsidP="004F1D35">
      <w:pPr>
        <w:spacing w:before="9"/>
        <w:ind w:left="460"/>
        <w:rPr>
          <w:rFonts w:ascii="Cambria" w:eastAsia="Cambria" w:hAnsi="Cambria" w:cs="Cambria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Se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ver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:</w:t>
      </w:r>
    </w:p>
    <w:p w:rsidR="00DD2124" w:rsidRDefault="008D7527">
      <w:pPr>
        <w:spacing w:line="320" w:lineRule="exact"/>
        <w:ind w:left="1180"/>
        <w:rPr>
          <w:rFonts w:ascii="Cambria" w:eastAsia="Cambria" w:hAnsi="Cambria" w:cs="Cambria"/>
          <w:sz w:val="28"/>
          <w:szCs w:val="28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23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D</w:t>
      </w:r>
      <w:r>
        <w:rPr>
          <w:rFonts w:ascii="Cambria" w:eastAsia="Cambria" w:hAnsi="Cambria" w:cs="Cambria"/>
          <w:position w:val="2"/>
          <w:sz w:val="28"/>
          <w:szCs w:val="28"/>
        </w:rPr>
        <w:t>ataba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position w:val="2"/>
          <w:sz w:val="28"/>
          <w:szCs w:val="28"/>
        </w:rPr>
        <w:t xml:space="preserve">e: </w:t>
      </w:r>
      <w:r w:rsidR="004F1D35">
        <w:rPr>
          <w:rFonts w:ascii="Cambria" w:eastAsia="Cambria" w:hAnsi="Cambria" w:cs="Cambria"/>
          <w:position w:val="2"/>
          <w:sz w:val="28"/>
          <w:szCs w:val="28"/>
        </w:rPr>
        <w:t>PHPMyAdmin</w:t>
      </w:r>
    </w:p>
    <w:p w:rsidR="00DD2124" w:rsidRDefault="008D7527">
      <w:pPr>
        <w:spacing w:line="320" w:lineRule="exact"/>
        <w:ind w:left="1180"/>
        <w:rPr>
          <w:rFonts w:ascii="Cambria" w:eastAsia="Cambria" w:hAnsi="Cambria" w:cs="Cambria"/>
          <w:sz w:val="28"/>
          <w:szCs w:val="28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23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position w:val="2"/>
          <w:sz w:val="28"/>
          <w:szCs w:val="28"/>
        </w:rPr>
        <w:t>ools :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 xml:space="preserve"> </w:t>
      </w:r>
      <w:r w:rsidR="004F1D35">
        <w:rPr>
          <w:rFonts w:ascii="Cambria" w:eastAsia="Cambria" w:hAnsi="Cambria" w:cs="Cambria"/>
          <w:spacing w:val="-3"/>
          <w:position w:val="2"/>
          <w:sz w:val="28"/>
          <w:szCs w:val="28"/>
        </w:rPr>
        <w:t>Dreamweaver</w:t>
      </w:r>
      <w:r>
        <w:rPr>
          <w:rFonts w:ascii="Cambria" w:eastAsia="Cambria" w:hAnsi="Cambria" w:cs="Cambria"/>
          <w:position w:val="2"/>
          <w:sz w:val="28"/>
          <w:szCs w:val="28"/>
        </w:rPr>
        <w:t>, M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c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s</w:t>
      </w:r>
      <w:r>
        <w:rPr>
          <w:rFonts w:ascii="Cambria" w:eastAsia="Cambria" w:hAnsi="Cambria" w:cs="Cambria"/>
          <w:position w:val="2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f</w:t>
      </w:r>
      <w:r>
        <w:rPr>
          <w:rFonts w:ascii="Cambria" w:eastAsia="Cambria" w:hAnsi="Cambria" w:cs="Cambria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W</w:t>
      </w:r>
      <w:r>
        <w:rPr>
          <w:rFonts w:ascii="Cambria" w:eastAsia="Cambria" w:hAnsi="Cambria" w:cs="Cambria"/>
          <w:position w:val="2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d</w:t>
      </w:r>
    </w:p>
    <w:p w:rsidR="00DD2124" w:rsidRDefault="008D7527">
      <w:pPr>
        <w:spacing w:line="320" w:lineRule="exact"/>
        <w:ind w:left="1180"/>
        <w:rPr>
          <w:rFonts w:ascii="Cambria" w:eastAsia="Cambria" w:hAnsi="Cambria" w:cs="Cambria"/>
          <w:sz w:val="28"/>
          <w:szCs w:val="28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23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Langu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position w:val="2"/>
          <w:sz w:val="28"/>
          <w:szCs w:val="28"/>
        </w:rPr>
        <w:t>ges :</w:t>
      </w:r>
    </w:p>
    <w:p w:rsidR="00DD2124" w:rsidRDefault="008D7527">
      <w:pPr>
        <w:spacing w:line="300" w:lineRule="exact"/>
        <w:ind w:left="2261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o Fro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 :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H</w:t>
      </w:r>
      <w:r>
        <w:rPr>
          <w:rFonts w:ascii="Cambria" w:eastAsia="Cambria" w:hAnsi="Cambria" w:cs="Cambria"/>
          <w:spacing w:val="-1"/>
          <w:sz w:val="28"/>
          <w:szCs w:val="28"/>
        </w:rPr>
        <w:t>TM</w:t>
      </w:r>
      <w:r>
        <w:rPr>
          <w:rFonts w:ascii="Cambria" w:eastAsia="Cambria" w:hAnsi="Cambria" w:cs="Cambria"/>
          <w:sz w:val="28"/>
          <w:szCs w:val="28"/>
        </w:rPr>
        <w:t>L,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CSS</w:t>
      </w:r>
    </w:p>
    <w:p w:rsidR="00DD2124" w:rsidRDefault="008D7527">
      <w:pPr>
        <w:spacing w:line="300" w:lineRule="exact"/>
        <w:ind w:left="2261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position w:val="-1"/>
          <w:sz w:val="28"/>
          <w:szCs w:val="28"/>
        </w:rPr>
        <w:t xml:space="preserve">o 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B</w:t>
      </w:r>
      <w:r>
        <w:rPr>
          <w:rFonts w:ascii="Cambria" w:eastAsia="Cambria" w:hAnsi="Cambria" w:cs="Cambria"/>
          <w:spacing w:val="-3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position w:val="-1"/>
          <w:sz w:val="28"/>
          <w:szCs w:val="28"/>
        </w:rPr>
        <w:t>k e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position w:val="-1"/>
          <w:sz w:val="28"/>
          <w:szCs w:val="28"/>
        </w:rPr>
        <w:t>d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</w:rPr>
        <w:t>: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 xml:space="preserve"> </w:t>
      </w:r>
      <w:r w:rsidR="004F1D35">
        <w:rPr>
          <w:rFonts w:ascii="Cambria" w:eastAsia="Cambria" w:hAnsi="Cambria" w:cs="Cambria"/>
          <w:position w:val="-1"/>
          <w:sz w:val="28"/>
          <w:szCs w:val="28"/>
        </w:rPr>
        <w:t>PHP</w:t>
      </w:r>
    </w:p>
    <w:p w:rsidR="00DD2124" w:rsidRDefault="008D7527">
      <w:pPr>
        <w:spacing w:before="11"/>
        <w:ind w:left="419" w:right="7374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2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li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de:</w:t>
      </w:r>
    </w:p>
    <w:p w:rsidR="00DD2124" w:rsidRDefault="008D7527">
      <w:pPr>
        <w:spacing w:line="340" w:lineRule="exact"/>
        <w:ind w:left="1180"/>
        <w:rPr>
          <w:rFonts w:ascii="Cambria" w:eastAsia="Cambria" w:hAnsi="Cambria" w:cs="Cambria"/>
          <w:sz w:val="28"/>
          <w:szCs w:val="28"/>
        </w:rPr>
      </w:pPr>
      <w:r>
        <w:rPr>
          <w:rFonts w:ascii="Courier New" w:eastAsia="Courier New" w:hAnsi="Courier New" w:cs="Courier New"/>
          <w:position w:val="1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23"/>
          <w:position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1"/>
          <w:sz w:val="28"/>
          <w:szCs w:val="28"/>
        </w:rPr>
        <w:t>Web</w:t>
      </w:r>
      <w:r>
        <w:rPr>
          <w:rFonts w:ascii="Cambria" w:eastAsia="Cambria" w:hAnsi="Cambria" w:cs="Cambria"/>
          <w:spacing w:val="-1"/>
          <w:position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1"/>
          <w:sz w:val="28"/>
          <w:szCs w:val="28"/>
        </w:rPr>
        <w:t>B</w:t>
      </w:r>
      <w:r>
        <w:rPr>
          <w:rFonts w:ascii="Cambria" w:eastAsia="Cambria" w:hAnsi="Cambria" w:cs="Cambria"/>
          <w:spacing w:val="-1"/>
          <w:position w:val="1"/>
          <w:sz w:val="28"/>
          <w:szCs w:val="28"/>
        </w:rPr>
        <w:t>r</w:t>
      </w:r>
      <w:r>
        <w:rPr>
          <w:rFonts w:ascii="Cambria" w:eastAsia="Cambria" w:hAnsi="Cambria" w:cs="Cambria"/>
          <w:position w:val="1"/>
          <w:sz w:val="28"/>
          <w:szCs w:val="28"/>
        </w:rPr>
        <w:t>owser</w:t>
      </w:r>
    </w:p>
    <w:p w:rsidR="00DD2124" w:rsidRDefault="008D7527">
      <w:pPr>
        <w:spacing w:line="320" w:lineRule="exact"/>
        <w:ind w:left="1180"/>
        <w:rPr>
          <w:rFonts w:ascii="Cambria" w:eastAsia="Cambria" w:hAnsi="Cambria" w:cs="Cambria"/>
          <w:sz w:val="28"/>
          <w:szCs w:val="28"/>
        </w:rPr>
      </w:pPr>
      <w:r>
        <w:rPr>
          <w:rFonts w:ascii="Courier New" w:eastAsia="Courier New" w:hAnsi="Courier New" w:cs="Courier New"/>
          <w:position w:val="2"/>
          <w:sz w:val="28"/>
          <w:szCs w:val="28"/>
        </w:rPr>
        <w:t>o</w:t>
      </w:r>
      <w:r>
        <w:rPr>
          <w:rFonts w:ascii="Courier New" w:eastAsia="Courier New" w:hAnsi="Courier New" w:cs="Courier New"/>
          <w:spacing w:val="23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u</w:t>
      </w:r>
      <w:r>
        <w:rPr>
          <w:rFonts w:ascii="Cambria" w:eastAsia="Cambria" w:hAnsi="Cambria" w:cs="Cambria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spacing w:val="-3"/>
          <w:position w:val="2"/>
          <w:sz w:val="28"/>
          <w:szCs w:val="28"/>
        </w:rPr>
        <w:t>n</w:t>
      </w:r>
      <w:r>
        <w:rPr>
          <w:rFonts w:ascii="Cambria" w:eastAsia="Cambria" w:hAnsi="Cambria" w:cs="Cambria"/>
          <w:position w:val="2"/>
          <w:sz w:val="28"/>
          <w:szCs w:val="28"/>
        </w:rPr>
        <w:t>g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O</w:t>
      </w:r>
      <w:r>
        <w:rPr>
          <w:rFonts w:ascii="Cambria" w:eastAsia="Cambria" w:hAnsi="Cambria" w:cs="Cambria"/>
          <w:position w:val="2"/>
          <w:sz w:val="28"/>
          <w:szCs w:val="28"/>
        </w:rPr>
        <w:t>pe</w:t>
      </w:r>
      <w:r>
        <w:rPr>
          <w:rFonts w:ascii="Cambria" w:eastAsia="Cambria" w:hAnsi="Cambria" w:cs="Cambria"/>
          <w:spacing w:val="-1"/>
          <w:position w:val="2"/>
          <w:sz w:val="28"/>
          <w:szCs w:val="28"/>
        </w:rPr>
        <w:t>r</w:t>
      </w:r>
      <w:r>
        <w:rPr>
          <w:rFonts w:ascii="Cambria" w:eastAsia="Cambria" w:hAnsi="Cambria" w:cs="Cambria"/>
          <w:position w:val="2"/>
          <w:sz w:val="28"/>
          <w:szCs w:val="28"/>
        </w:rPr>
        <w:t>a</w:t>
      </w:r>
      <w:r>
        <w:rPr>
          <w:rFonts w:ascii="Cambria" w:eastAsia="Cambria" w:hAnsi="Cambria" w:cs="Cambria"/>
          <w:spacing w:val="-2"/>
          <w:position w:val="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position w:val="2"/>
          <w:sz w:val="28"/>
          <w:szCs w:val="28"/>
        </w:rPr>
        <w:t>i</w:t>
      </w:r>
      <w:r>
        <w:rPr>
          <w:rFonts w:ascii="Cambria" w:eastAsia="Cambria" w:hAnsi="Cambria" w:cs="Cambria"/>
          <w:position w:val="2"/>
          <w:sz w:val="28"/>
          <w:szCs w:val="28"/>
        </w:rPr>
        <w:t>ng</w:t>
      </w:r>
      <w:r>
        <w:rPr>
          <w:rFonts w:ascii="Cambria" w:eastAsia="Cambria" w:hAnsi="Cambria" w:cs="Cambria"/>
          <w:spacing w:val="-2"/>
          <w:position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2"/>
          <w:sz w:val="28"/>
          <w:szCs w:val="28"/>
        </w:rPr>
        <w:t>System</w:t>
      </w:r>
    </w:p>
    <w:p w:rsidR="00DD2124" w:rsidRDefault="00DD2124">
      <w:pPr>
        <w:spacing w:before="6" w:line="180" w:lineRule="exact"/>
        <w:rPr>
          <w:sz w:val="19"/>
          <w:szCs w:val="19"/>
        </w:rPr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8D7527">
      <w:pPr>
        <w:ind w:left="196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sz w:val="44"/>
          <w:szCs w:val="44"/>
          <w:u w:val="thick" w:color="000000"/>
        </w:rPr>
        <w:t>Team</w:t>
      </w:r>
      <w:r>
        <w:rPr>
          <w:rFonts w:ascii="Cambria" w:eastAsia="Cambria" w:hAnsi="Cambria" w:cs="Cambria"/>
          <w:b/>
          <w:spacing w:val="-10"/>
          <w:sz w:val="44"/>
          <w:szCs w:val="44"/>
          <w:u w:val="thick" w:color="000000"/>
        </w:rPr>
        <w:t xml:space="preserve"> </w:t>
      </w:r>
      <w:r>
        <w:rPr>
          <w:rFonts w:ascii="Cambria" w:eastAsia="Cambria" w:hAnsi="Cambria" w:cs="Cambria"/>
          <w:b/>
          <w:sz w:val="44"/>
          <w:szCs w:val="44"/>
          <w:u w:val="thick" w:color="000000"/>
        </w:rPr>
        <w:t>W</w:t>
      </w:r>
      <w:r>
        <w:rPr>
          <w:rFonts w:ascii="Cambria" w:eastAsia="Cambria" w:hAnsi="Cambria" w:cs="Cambria"/>
          <w:b/>
          <w:spacing w:val="1"/>
          <w:sz w:val="44"/>
          <w:szCs w:val="44"/>
          <w:u w:val="thick" w:color="000000"/>
        </w:rPr>
        <w:t>or</w:t>
      </w:r>
      <w:r>
        <w:rPr>
          <w:rFonts w:ascii="Cambria" w:eastAsia="Cambria" w:hAnsi="Cambria" w:cs="Cambria"/>
          <w:b/>
          <w:sz w:val="44"/>
          <w:szCs w:val="44"/>
          <w:u w:val="thick" w:color="000000"/>
        </w:rPr>
        <w:t>k</w:t>
      </w:r>
    </w:p>
    <w:p w:rsidR="00DD2124" w:rsidRDefault="008D7527">
      <w:pPr>
        <w:spacing w:before="5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eam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k also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as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a </w:t>
      </w:r>
      <w:r>
        <w:rPr>
          <w:rFonts w:ascii="Cambria" w:eastAsia="Cambria" w:hAnsi="Cambria" w:cs="Cambria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eat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b</w:t>
      </w:r>
      <w:r>
        <w:rPr>
          <w:rFonts w:ascii="Cambria" w:eastAsia="Cambria" w:hAnsi="Cambria" w:cs="Cambria"/>
          <w:spacing w:val="-2"/>
          <w:sz w:val="28"/>
          <w:szCs w:val="28"/>
        </w:rPr>
        <w:t>ut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on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 So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 Qu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lity.</w:t>
      </w:r>
    </w:p>
    <w:p w:rsidR="00DD2124" w:rsidRDefault="008D7527">
      <w:pPr>
        <w:spacing w:before="39"/>
        <w:ind w:left="100" w:right="333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hi</w:t>
      </w:r>
      <w:r>
        <w:rPr>
          <w:rFonts w:ascii="Cambria" w:eastAsia="Cambria" w:hAnsi="Cambria" w:cs="Cambria"/>
          <w:sz w:val="28"/>
          <w:szCs w:val="28"/>
        </w:rPr>
        <w:t>s s</w:t>
      </w:r>
      <w:r>
        <w:rPr>
          <w:rFonts w:ascii="Cambria" w:eastAsia="Cambria" w:hAnsi="Cambria" w:cs="Cambria"/>
          <w:spacing w:val="-1"/>
          <w:sz w:val="28"/>
          <w:szCs w:val="28"/>
        </w:rPr>
        <w:t>ec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on desc</w:t>
      </w:r>
      <w:r>
        <w:rPr>
          <w:rFonts w:ascii="Cambria" w:eastAsia="Cambria" w:hAnsi="Cambria" w:cs="Cambria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bes the   ma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age</w:t>
      </w:r>
      <w:r>
        <w:rPr>
          <w:rFonts w:ascii="Cambria" w:eastAsia="Cambria" w:hAnsi="Cambria" w:cs="Cambria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t  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 orga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z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al  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 xml:space="preserve">e, </w:t>
      </w:r>
      <w:r>
        <w:rPr>
          <w:rFonts w:ascii="Cambria" w:eastAsia="Cambria" w:hAnsi="Cambria" w:cs="Cambria"/>
          <w:spacing w:val="1"/>
          <w:sz w:val="28"/>
          <w:szCs w:val="28"/>
        </w:rPr>
        <w:t>it</w:t>
      </w:r>
      <w:r>
        <w:rPr>
          <w:rFonts w:ascii="Cambria" w:eastAsia="Cambria" w:hAnsi="Cambria" w:cs="Cambria"/>
          <w:sz w:val="28"/>
          <w:szCs w:val="28"/>
        </w:rPr>
        <w:t xml:space="preserve">s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po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b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lit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,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a</w:t>
      </w:r>
      <w:r>
        <w:rPr>
          <w:rFonts w:ascii="Cambria" w:eastAsia="Cambria" w:hAnsi="Cambria" w:cs="Cambria"/>
          <w:sz w:val="28"/>
          <w:szCs w:val="28"/>
        </w:rPr>
        <w:t xml:space="preserve">nd 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 so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 xml:space="preserve">e </w:t>
      </w:r>
      <w:r>
        <w:rPr>
          <w:rFonts w:ascii="Cambria" w:eastAsia="Cambria" w:hAnsi="Cambria" w:cs="Cambria"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 xml:space="preserve">y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ks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 be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per</w:t>
      </w:r>
      <w:r>
        <w:rPr>
          <w:rFonts w:ascii="Cambria" w:eastAsia="Cambria" w:hAnsi="Cambria" w:cs="Cambria"/>
          <w:spacing w:val="-2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d.</w:t>
      </w:r>
    </w:p>
    <w:p w:rsidR="00DD2124" w:rsidRDefault="00DD2124">
      <w:pPr>
        <w:spacing w:before="4" w:line="180" w:lineRule="exact"/>
        <w:rPr>
          <w:sz w:val="19"/>
          <w:szCs w:val="19"/>
        </w:rPr>
      </w:pPr>
    </w:p>
    <w:p w:rsidR="00DD2124" w:rsidRDefault="00DD2124">
      <w:pPr>
        <w:spacing w:line="200" w:lineRule="exact"/>
      </w:pPr>
    </w:p>
    <w:p w:rsidR="00DD2124" w:rsidRDefault="008D7527">
      <w:pPr>
        <w:ind w:left="820" w:right="5811"/>
        <w:jc w:val="both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Team</w:t>
      </w:r>
      <w:r>
        <w:rPr>
          <w:rFonts w:ascii="Cambria" w:eastAsia="Cambria" w:hAnsi="Cambria" w:cs="Cambria"/>
          <w:b/>
          <w:spacing w:val="-8"/>
          <w:sz w:val="32"/>
          <w:szCs w:val="32"/>
          <w:u w:val="thick" w:color="000000"/>
        </w:rPr>
        <w:t xml:space="preserve"> </w:t>
      </w:r>
      <w:r w:rsidR="00CF7E1D">
        <w:rPr>
          <w:rFonts w:ascii="Cambria" w:eastAsia="Cambria" w:hAnsi="Cambria" w:cs="Cambria"/>
          <w:b/>
          <w:spacing w:val="1"/>
          <w:sz w:val="32"/>
          <w:szCs w:val="32"/>
          <w:u w:val="thick" w:color="000000"/>
        </w:rPr>
        <w:t>O</w:t>
      </w:r>
      <w:r w:rsidR="00CF7E1D">
        <w:rPr>
          <w:rFonts w:ascii="Cambria" w:eastAsia="Cambria" w:hAnsi="Cambria" w:cs="Cambria"/>
          <w:b/>
          <w:sz w:val="32"/>
          <w:szCs w:val="32"/>
          <w:u w:val="thick" w:color="000000"/>
        </w:rPr>
        <w:t>r</w:t>
      </w:r>
      <w:r w:rsidR="00CF7E1D">
        <w:rPr>
          <w:rFonts w:ascii="Cambria" w:eastAsia="Cambria" w:hAnsi="Cambria" w:cs="Cambria"/>
          <w:b/>
          <w:spacing w:val="-1"/>
          <w:sz w:val="32"/>
          <w:szCs w:val="32"/>
          <w:u w:val="thick" w:color="000000"/>
        </w:rPr>
        <w:t>g</w:t>
      </w:r>
      <w:r w:rsidR="00CF7E1D">
        <w:rPr>
          <w:rFonts w:ascii="Cambria" w:eastAsia="Cambria" w:hAnsi="Cambria" w:cs="Cambria"/>
          <w:b/>
          <w:spacing w:val="2"/>
          <w:sz w:val="32"/>
          <w:szCs w:val="32"/>
          <w:u w:val="thick" w:color="000000"/>
        </w:rPr>
        <w:t>a</w:t>
      </w:r>
      <w:r w:rsidR="00CF7E1D">
        <w:rPr>
          <w:rFonts w:ascii="Cambria" w:eastAsia="Cambria" w:hAnsi="Cambria" w:cs="Cambria"/>
          <w:b/>
          <w:sz w:val="32"/>
          <w:szCs w:val="32"/>
          <w:u w:val="thick" w:color="000000"/>
        </w:rPr>
        <w:t>nizat</w:t>
      </w:r>
      <w:r w:rsidR="00CF7E1D">
        <w:rPr>
          <w:rFonts w:ascii="Cambria" w:eastAsia="Cambria" w:hAnsi="Cambria" w:cs="Cambria"/>
          <w:b/>
          <w:spacing w:val="3"/>
          <w:sz w:val="32"/>
          <w:szCs w:val="32"/>
          <w:u w:val="thick" w:color="000000"/>
        </w:rPr>
        <w:t>i</w:t>
      </w:r>
      <w:r w:rsidR="00CF7E1D">
        <w:rPr>
          <w:rFonts w:ascii="Cambria" w:eastAsia="Cambria" w:hAnsi="Cambria" w:cs="Cambria"/>
          <w:b/>
          <w:sz w:val="32"/>
          <w:szCs w:val="32"/>
          <w:u w:val="thick" w:color="000000"/>
        </w:rPr>
        <w:t>on</w:t>
      </w:r>
      <w:r>
        <w:rPr>
          <w:rFonts w:ascii="Cambria" w:eastAsia="Cambria" w:hAnsi="Cambria" w:cs="Cambria"/>
          <w:b/>
          <w:sz w:val="32"/>
          <w:szCs w:val="32"/>
          <w:u w:val="thick" w:color="000000"/>
        </w:rPr>
        <w:t>:</w:t>
      </w:r>
    </w:p>
    <w:p w:rsidR="00DD2124" w:rsidRDefault="008D7527">
      <w:pPr>
        <w:spacing w:before="2" w:line="264" w:lineRule="auto"/>
        <w:ind w:left="820" w:right="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ff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t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ld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 w:rsidR="00484081">
        <w:rPr>
          <w:rFonts w:ascii="Cambria" w:eastAsia="Cambria" w:hAnsi="Cambria" w:cs="Cambria"/>
          <w:spacing w:val="1"/>
          <w:sz w:val="28"/>
          <w:szCs w:val="28"/>
        </w:rPr>
        <w:t>StarContests</w:t>
      </w:r>
      <w:bookmarkStart w:id="0" w:name="_GoBack"/>
      <w:bookmarkEnd w:id="0"/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nv</w:t>
      </w:r>
      <w:r>
        <w:rPr>
          <w:rFonts w:ascii="Cambria" w:eastAsia="Cambria" w:hAnsi="Cambria" w:cs="Cambria"/>
          <w:spacing w:val="-3"/>
          <w:sz w:val="28"/>
          <w:szCs w:val="28"/>
        </w:rPr>
        <w:t>o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z w:val="28"/>
          <w:szCs w:val="28"/>
        </w:rPr>
        <w:t>ved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eam of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9</w:t>
      </w:r>
      <w:r>
        <w:rPr>
          <w:rFonts w:ascii="Cambria" w:eastAsia="Cambria" w:hAnsi="Cambria" w:cs="Cambria"/>
          <w:spacing w:val="5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mb</w:t>
      </w:r>
      <w:r>
        <w:rPr>
          <w:rFonts w:ascii="Cambria" w:eastAsia="Cambria" w:hAnsi="Cambria" w:cs="Cambria"/>
          <w:spacing w:val="-1"/>
          <w:sz w:val="28"/>
          <w:szCs w:val="28"/>
        </w:rPr>
        <w:t>er</w:t>
      </w:r>
      <w:r>
        <w:rPr>
          <w:rFonts w:ascii="Cambria" w:eastAsia="Cambria" w:hAnsi="Cambria" w:cs="Cambria"/>
          <w:sz w:val="28"/>
          <w:szCs w:val="28"/>
        </w:rPr>
        <w:t>s,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w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 xml:space="preserve">o 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ave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been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stri</w:t>
      </w:r>
      <w:r>
        <w:rPr>
          <w:rFonts w:ascii="Cambria" w:eastAsia="Cambria" w:hAnsi="Cambria" w:cs="Cambria"/>
          <w:spacing w:val="-2"/>
          <w:sz w:val="28"/>
          <w:szCs w:val="28"/>
        </w:rPr>
        <w:t>b</w:t>
      </w:r>
      <w:r>
        <w:rPr>
          <w:rFonts w:ascii="Cambria" w:eastAsia="Cambria" w:hAnsi="Cambria" w:cs="Cambria"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ed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ff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oles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pacing w:val="-3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se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of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th</w:t>
      </w:r>
      <w:r>
        <w:rPr>
          <w:rFonts w:ascii="Cambria" w:eastAsia="Cambria" w:hAnsi="Cambria" w:cs="Cambria"/>
          <w:sz w:val="28"/>
          <w:szCs w:val="28"/>
        </w:rPr>
        <w:t>e p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ojec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.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 xml:space="preserve">r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eam</w:t>
      </w:r>
      <w:r>
        <w:rPr>
          <w:rFonts w:ascii="Cambria" w:eastAsia="Cambria" w:hAnsi="Cambria" w:cs="Cambria"/>
          <w:spacing w:val="25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stru</w:t>
      </w:r>
      <w:r>
        <w:rPr>
          <w:rFonts w:ascii="Cambria" w:eastAsia="Cambria" w:hAnsi="Cambria" w:cs="Cambria"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27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26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Egoless</w:t>
      </w:r>
      <w:r>
        <w:rPr>
          <w:rFonts w:ascii="Cambria" w:eastAsia="Cambria" w:hAnsi="Cambria" w:cs="Cambria"/>
          <w:spacing w:val="26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so</w:t>
      </w:r>
      <w:r>
        <w:rPr>
          <w:rFonts w:ascii="Cambria" w:eastAsia="Cambria" w:hAnsi="Cambria" w:cs="Cambria"/>
          <w:spacing w:val="26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eve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2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mb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26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spacing w:val="1"/>
          <w:sz w:val="28"/>
          <w:szCs w:val="28"/>
        </w:rPr>
        <w:t>ut</w:t>
      </w:r>
      <w:r>
        <w:rPr>
          <w:rFonts w:ascii="Cambria" w:eastAsia="Cambria" w:hAnsi="Cambria" w:cs="Cambria"/>
          <w:sz w:val="28"/>
          <w:szCs w:val="28"/>
        </w:rPr>
        <w:t>es</w:t>
      </w:r>
      <w:r>
        <w:rPr>
          <w:rFonts w:ascii="Cambria" w:eastAsia="Cambria" w:hAnsi="Cambria" w:cs="Cambria"/>
          <w:spacing w:val="26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fu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l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2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27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deas</w:t>
      </w:r>
    </w:p>
    <w:p w:rsidR="00DD2124" w:rsidRDefault="00CF7E1D">
      <w:pPr>
        <w:spacing w:line="300" w:lineRule="exact"/>
        <w:ind w:left="820" w:right="776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To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spacing w:val="1"/>
          <w:position w:val="-1"/>
          <w:sz w:val="28"/>
          <w:szCs w:val="28"/>
        </w:rPr>
        <w:t>i</w:t>
      </w:r>
      <w:r w:rsidR="008D7527">
        <w:rPr>
          <w:rFonts w:ascii="Cambria" w:eastAsia="Cambria" w:hAnsi="Cambria" w:cs="Cambria"/>
          <w:spacing w:val="-3"/>
          <w:position w:val="-1"/>
          <w:sz w:val="28"/>
          <w:szCs w:val="28"/>
        </w:rPr>
        <w:t>m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>p</w:t>
      </w:r>
      <w:r w:rsidR="008D7527">
        <w:rPr>
          <w:rFonts w:ascii="Cambria" w:eastAsia="Cambria" w:hAnsi="Cambria" w:cs="Cambria"/>
          <w:spacing w:val="-1"/>
          <w:position w:val="-1"/>
          <w:sz w:val="28"/>
          <w:szCs w:val="28"/>
        </w:rPr>
        <w:t>r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 xml:space="preserve">ove </w:t>
      </w:r>
      <w:r w:rsidR="008D7527">
        <w:rPr>
          <w:rFonts w:ascii="Cambria" w:eastAsia="Cambria" w:hAnsi="Cambria" w:cs="Cambria"/>
          <w:spacing w:val="-2"/>
          <w:position w:val="-1"/>
          <w:sz w:val="28"/>
          <w:szCs w:val="28"/>
        </w:rPr>
        <w:t>q</w:t>
      </w:r>
      <w:r w:rsidR="008D7527">
        <w:rPr>
          <w:rFonts w:ascii="Cambria" w:eastAsia="Cambria" w:hAnsi="Cambria" w:cs="Cambria"/>
          <w:spacing w:val="1"/>
          <w:position w:val="-1"/>
          <w:sz w:val="28"/>
          <w:szCs w:val="28"/>
        </w:rPr>
        <w:t>u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>a</w:t>
      </w:r>
      <w:r w:rsidR="008D7527">
        <w:rPr>
          <w:rFonts w:ascii="Cambria" w:eastAsia="Cambria" w:hAnsi="Cambria" w:cs="Cambria"/>
          <w:spacing w:val="-2"/>
          <w:position w:val="-1"/>
          <w:sz w:val="28"/>
          <w:szCs w:val="28"/>
        </w:rPr>
        <w:t>l</w:t>
      </w:r>
      <w:r w:rsidR="008D7527">
        <w:rPr>
          <w:rFonts w:ascii="Cambria" w:eastAsia="Cambria" w:hAnsi="Cambria" w:cs="Cambria"/>
          <w:spacing w:val="1"/>
          <w:position w:val="-1"/>
          <w:sz w:val="28"/>
          <w:szCs w:val="28"/>
        </w:rPr>
        <w:t>it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>y</w:t>
      </w:r>
      <w:r w:rsidR="008D7527">
        <w:rPr>
          <w:rFonts w:ascii="Cambria" w:eastAsia="Cambria" w:hAnsi="Cambria" w:cs="Cambria"/>
          <w:spacing w:val="-2"/>
          <w:position w:val="-1"/>
          <w:sz w:val="28"/>
          <w:szCs w:val="28"/>
        </w:rPr>
        <w:t xml:space="preserve"> a</w:t>
      </w:r>
      <w:r w:rsidR="008D7527">
        <w:rPr>
          <w:rFonts w:ascii="Cambria" w:eastAsia="Cambria" w:hAnsi="Cambria" w:cs="Cambria"/>
          <w:spacing w:val="-1"/>
          <w:position w:val="-1"/>
          <w:sz w:val="28"/>
          <w:szCs w:val="28"/>
        </w:rPr>
        <w:t>r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 xml:space="preserve">e </w:t>
      </w:r>
      <w:r w:rsidR="008D7527">
        <w:rPr>
          <w:rFonts w:ascii="Cambria" w:eastAsia="Cambria" w:hAnsi="Cambria" w:cs="Cambria"/>
          <w:spacing w:val="1"/>
          <w:position w:val="-1"/>
          <w:sz w:val="28"/>
          <w:szCs w:val="28"/>
        </w:rPr>
        <w:t>c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>o</w:t>
      </w:r>
      <w:r w:rsidR="008D7527">
        <w:rPr>
          <w:rFonts w:ascii="Cambria" w:eastAsia="Cambria" w:hAnsi="Cambria" w:cs="Cambria"/>
          <w:spacing w:val="-1"/>
          <w:position w:val="-1"/>
          <w:sz w:val="28"/>
          <w:szCs w:val="28"/>
        </w:rPr>
        <w:t>n</w:t>
      </w:r>
      <w:r w:rsidR="008D7527">
        <w:rPr>
          <w:rFonts w:ascii="Cambria" w:eastAsia="Cambria" w:hAnsi="Cambria" w:cs="Cambria"/>
          <w:spacing w:val="1"/>
          <w:position w:val="-1"/>
          <w:sz w:val="28"/>
          <w:szCs w:val="28"/>
        </w:rPr>
        <w:t>t</w:t>
      </w:r>
      <w:r w:rsidR="008D7527">
        <w:rPr>
          <w:rFonts w:ascii="Cambria" w:eastAsia="Cambria" w:hAnsi="Cambria" w:cs="Cambria"/>
          <w:spacing w:val="-1"/>
          <w:position w:val="-1"/>
          <w:sz w:val="28"/>
          <w:szCs w:val="28"/>
        </w:rPr>
        <w:t>ri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>b</w:t>
      </w:r>
      <w:r w:rsidR="008D7527">
        <w:rPr>
          <w:rFonts w:ascii="Cambria" w:eastAsia="Cambria" w:hAnsi="Cambria" w:cs="Cambria"/>
          <w:spacing w:val="-2"/>
          <w:position w:val="-1"/>
          <w:sz w:val="28"/>
          <w:szCs w:val="28"/>
        </w:rPr>
        <w:t>u</w:t>
      </w:r>
      <w:r w:rsidR="008D7527">
        <w:rPr>
          <w:rFonts w:ascii="Cambria" w:eastAsia="Cambria" w:hAnsi="Cambria" w:cs="Cambria"/>
          <w:spacing w:val="1"/>
          <w:position w:val="-1"/>
          <w:sz w:val="28"/>
          <w:szCs w:val="28"/>
        </w:rPr>
        <w:t>t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>ed</w:t>
      </w:r>
      <w:r w:rsidR="008D7527">
        <w:rPr>
          <w:rFonts w:ascii="Cambria" w:eastAsia="Cambria" w:hAnsi="Cambria" w:cs="Cambria"/>
          <w:spacing w:val="-2"/>
          <w:position w:val="-1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>by a</w:t>
      </w:r>
      <w:r w:rsidR="008D7527">
        <w:rPr>
          <w:rFonts w:ascii="Cambria" w:eastAsia="Cambria" w:hAnsi="Cambria" w:cs="Cambria"/>
          <w:spacing w:val="-1"/>
          <w:position w:val="-1"/>
          <w:sz w:val="28"/>
          <w:szCs w:val="28"/>
        </w:rPr>
        <w:t>l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>l</w:t>
      </w:r>
      <w:r w:rsidR="008D7527">
        <w:rPr>
          <w:rFonts w:ascii="Cambria" w:eastAsia="Cambria" w:hAnsi="Cambria" w:cs="Cambria"/>
          <w:spacing w:val="-2"/>
          <w:position w:val="-1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>at</w:t>
      </w:r>
      <w:r w:rsidR="008D7527">
        <w:rPr>
          <w:rFonts w:ascii="Cambria" w:eastAsia="Cambria" w:hAnsi="Cambria" w:cs="Cambria"/>
          <w:spacing w:val="1"/>
          <w:position w:val="-1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>any</w:t>
      </w:r>
      <w:r w:rsidR="008D7527">
        <w:rPr>
          <w:rFonts w:ascii="Cambria" w:eastAsia="Cambria" w:hAnsi="Cambria" w:cs="Cambria"/>
          <w:spacing w:val="-2"/>
          <w:position w:val="-1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>time of</w:t>
      </w:r>
      <w:r w:rsidR="008D7527">
        <w:rPr>
          <w:rFonts w:ascii="Cambria" w:eastAsia="Cambria" w:hAnsi="Cambria" w:cs="Cambria"/>
          <w:spacing w:val="-3"/>
          <w:position w:val="-1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spacing w:val="1"/>
          <w:position w:val="-1"/>
          <w:sz w:val="28"/>
          <w:szCs w:val="28"/>
        </w:rPr>
        <w:t>th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>e</w:t>
      </w:r>
      <w:r w:rsidR="008D7527">
        <w:rPr>
          <w:rFonts w:ascii="Cambria" w:eastAsia="Cambria" w:hAnsi="Cambria" w:cs="Cambria"/>
          <w:spacing w:val="-2"/>
          <w:position w:val="-1"/>
          <w:sz w:val="28"/>
          <w:szCs w:val="28"/>
        </w:rPr>
        <w:t xml:space="preserve"> p</w:t>
      </w:r>
      <w:r w:rsidR="008D7527">
        <w:rPr>
          <w:rFonts w:ascii="Cambria" w:eastAsia="Cambria" w:hAnsi="Cambria" w:cs="Cambria"/>
          <w:spacing w:val="-1"/>
          <w:position w:val="-1"/>
          <w:sz w:val="28"/>
          <w:szCs w:val="28"/>
        </w:rPr>
        <w:t>r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>ojec</w:t>
      </w:r>
      <w:r w:rsidR="008D7527">
        <w:rPr>
          <w:rFonts w:ascii="Cambria" w:eastAsia="Cambria" w:hAnsi="Cambria" w:cs="Cambria"/>
          <w:spacing w:val="1"/>
          <w:position w:val="-1"/>
          <w:sz w:val="28"/>
          <w:szCs w:val="28"/>
        </w:rPr>
        <w:t>t</w:t>
      </w:r>
      <w:r w:rsidR="008D7527">
        <w:rPr>
          <w:rFonts w:ascii="Cambria" w:eastAsia="Cambria" w:hAnsi="Cambria" w:cs="Cambria"/>
          <w:position w:val="-1"/>
          <w:sz w:val="28"/>
          <w:szCs w:val="28"/>
        </w:rPr>
        <w:t>.</w:t>
      </w: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before="16" w:line="280" w:lineRule="exact"/>
        <w:rPr>
          <w:sz w:val="28"/>
          <w:szCs w:val="28"/>
        </w:rPr>
      </w:pPr>
    </w:p>
    <w:p w:rsidR="00DD2124" w:rsidRDefault="008D7527">
      <w:pPr>
        <w:spacing w:before="16"/>
        <w:ind w:left="4690" w:right="4705"/>
        <w:jc w:val="center"/>
        <w:rPr>
          <w:rFonts w:ascii="Calibri" w:eastAsia="Calibri" w:hAnsi="Calibri" w:cs="Calibri"/>
          <w:sz w:val="22"/>
          <w:szCs w:val="22"/>
        </w:rPr>
        <w:sectPr w:rsidR="00DD2124">
          <w:headerReference w:type="default" r:id="rId9"/>
          <w:footerReference w:type="default" r:id="rId10"/>
          <w:pgSz w:w="12240" w:h="15840"/>
          <w:pgMar w:top="1480" w:right="1320" w:bottom="280" w:left="134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5</w:t>
      </w:r>
    </w:p>
    <w:p w:rsidR="00DD2124" w:rsidRDefault="00427994">
      <w:pPr>
        <w:spacing w:before="59"/>
        <w:ind w:left="100"/>
        <w:rPr>
          <w:rFonts w:ascii="Cambria" w:eastAsia="Cambria" w:hAnsi="Cambria" w:cs="Cambria"/>
          <w:sz w:val="36"/>
          <w:szCs w:val="36"/>
        </w:rPr>
      </w:pPr>
      <w:r>
        <w:lastRenderedPageBreak/>
        <w:pict>
          <v:group id="_x0000_s1169" style="position:absolute;left:0;text-align:left;margin-left:23.7pt;margin-top:23.95pt;width:564.7pt;height:744.2pt;z-index:-251648512;mso-position-horizontal-relative:page;mso-position-vertical-relative:page" coordorigin="474,479" coordsize="11294,14884">
            <v:group id="_x0000_s1170" style="position:absolute;left:480;top:485;width:29;height:0" coordorigin="480,485" coordsize="29,0">
              <v:shape id="_x0000_s1209" style="position:absolute;left:480;top:485;width:29;height:0" coordorigin="480,485" coordsize="29,0" path="m480,485r29,e" filled="f" strokeweight=".58pt">
                <v:path arrowok="t"/>
              </v:shape>
              <v:group id="_x0000_s1171" style="position:absolute;left:490;top:499;width:10;height:0" coordorigin="490,499" coordsize="10,0">
                <v:shape id="_x0000_s1208" style="position:absolute;left:490;top:499;width:10;height:0" coordorigin="490,499" coordsize="10,0" path="m490,499r9,e" filled="f" strokecolor="white" strokeweight="1.06pt">
                  <v:path arrowok="t"/>
                </v:shape>
                <v:group id="_x0000_s1172" style="position:absolute;left:490;top:494;width:19;height:0" coordorigin="490,494" coordsize="19,0">
                  <v:shape id="_x0000_s1207" style="position:absolute;left:490;top:494;width:19;height:0" coordorigin="490,494" coordsize="19,0" path="m490,494r19,e" filled="f" strokecolor="white" strokeweight=".58pt">
                    <v:path arrowok="t"/>
                  </v:shape>
                  <v:group id="_x0000_s1173" style="position:absolute;left:509;top:485;width:11225;height:0" coordorigin="509,485" coordsize="11225,0">
                    <v:shape id="_x0000_s1206" style="position:absolute;left:509;top:485;width:11225;height:0" coordorigin="509,485" coordsize="11225,0" path="m509,485r11225,e" filled="f" strokeweight=".58pt">
                      <v:path arrowok="t"/>
                    </v:shape>
                    <v:group id="_x0000_s1174" style="position:absolute;left:509;top:504;width:11225;height:0" coordorigin="509,504" coordsize="11225,0">
                      <v:shape id="_x0000_s1205" style="position:absolute;left:509;top:504;width:11225;height:0" coordorigin="509,504" coordsize="11225,0" path="m509,504r11225,e" filled="f" strokeweight=".58pt">
                        <v:path arrowok="t"/>
                      </v:shape>
                      <v:group id="_x0000_s1175" style="position:absolute;left:11734;top:485;width:29;height:0" coordorigin="11734,485" coordsize="29,0">
                        <v:shape id="_x0000_s1204" style="position:absolute;left:11734;top:485;width:29;height:0" coordorigin="11734,485" coordsize="29,0" path="m11734,485r28,e" filled="f" strokeweight=".58pt">
                          <v:path arrowok="t"/>
                        </v:shape>
                        <v:group id="_x0000_s1176" style="position:absolute;left:11743;top:499;width:10;height:0" coordorigin="11743,499" coordsize="10,0">
                          <v:shape id="_x0000_s1203" style="position:absolute;left:11743;top:499;width:10;height:0" coordorigin="11743,499" coordsize="10,0" path="m11743,499r10,e" filled="f" strokecolor="white" strokeweight="1.06pt">
                            <v:path arrowok="t"/>
                          </v:shape>
                          <v:group id="_x0000_s1177" style="position:absolute;left:11734;top:494;width:19;height:0" coordorigin="11734,494" coordsize="19,0">
                            <v:shape id="_x0000_s1202" style="position:absolute;left:11734;top:494;width:19;height:0" coordorigin="11734,494" coordsize="19,0" path="m11734,494r19,e" filled="f" strokecolor="white" strokeweight=".58pt">
                              <v:path arrowok="t"/>
                            </v:shape>
                            <v:group id="_x0000_s1178" style="position:absolute;left:500;top:490;width:0;height:14863" coordorigin="500,490" coordsize="0,14863">
                              <v:shape id="_x0000_s1201" style="position:absolute;left:500;top:490;width:0;height:14863" coordorigin="500,490" coordsize="0,14863" path="m500,490r,14863e" filled="f" strokeweight=".58pt">
                                <v:path arrowok="t"/>
                              </v:shape>
                              <v:group id="_x0000_s1179" style="position:absolute;left:504;top:509;width:0;height:14825" coordorigin="504,509" coordsize="0,14825">
                                <v:shape id="_x0000_s1200" style="position:absolute;left:504;top:509;width:0;height:14825" coordorigin="504,509" coordsize="0,14825" path="m504,509r,14825e" filled="f" strokeweight=".58pt">
                                  <v:path arrowok="t"/>
                                </v:shape>
                                <v:group id="_x0000_s1180" style="position:absolute;left:11742;top:490;width:0;height:14863" coordorigin="11742,490" coordsize="0,14863">
                                  <v:shape id="_x0000_s1199" style="position:absolute;left:11742;top:490;width:0;height:14863" coordorigin="11742,490" coordsize="0,14863" path="m11742,490r,14863e" filled="f" strokeweight=".58pt">
                                    <v:path arrowok="t"/>
                                  </v:shape>
                                  <v:group id="_x0000_s1181" style="position:absolute;left:11738;top:509;width:0;height:14825" coordorigin="11738,509" coordsize="0,14825">
                                    <v:shape id="_x0000_s1198" style="position:absolute;left:11738;top:509;width:0;height:14825" coordorigin="11738,509" coordsize="0,14825" path="m11738,509r,14825e" filled="f" strokeweight=".20464mm">
                                      <v:path arrowok="t"/>
                                    </v:shape>
                                    <v:group id="_x0000_s1182" style="position:absolute;left:480;top:15358;width:29;height:0" coordorigin="480,15358" coordsize="29,0">
                                      <v:shape id="_x0000_s1197" style="position:absolute;left:480;top:15358;width:29;height:0" coordorigin="480,15358" coordsize="29,0" path="m480,15358r29,e" filled="f" strokeweight=".58pt">
                                        <v:path arrowok="t"/>
                                      </v:shape>
                                      <v:group id="_x0000_s1183" style="position:absolute;left:490;top:15343;width:10;height:0" coordorigin="490,15343" coordsize="10,0">
                                        <v:shape id="_x0000_s1196" style="position:absolute;left:490;top:15343;width:10;height:0" coordorigin="490,15343" coordsize="10,0" path="m490,15343r9,e" filled="f" strokecolor="white" strokeweight="1.06pt">
                                          <v:path arrowok="t"/>
                                        </v:shape>
                                        <v:group id="_x0000_s1184" style="position:absolute;left:490;top:15348;width:19;height:0" coordorigin="490,15348" coordsize="19,0">
                                          <v:shape id="_x0000_s1195" style="position:absolute;left:490;top:15348;width:19;height:0" coordorigin="490,15348" coordsize="19,0" path="m490,15348r19,e" filled="f" strokecolor="white" strokeweight=".58pt">
                                            <v:path arrowok="t"/>
                                          </v:shape>
                                          <v:group id="_x0000_s1185" style="position:absolute;left:509;top:15358;width:11225;height:0" coordorigin="509,15358" coordsize="11225,0">
                                            <v:shape id="_x0000_s1194" style="position:absolute;left:509;top:15358;width:11225;height:0" coordorigin="509,15358" coordsize="11225,0" path="m509,15358r11225,e" filled="f" strokeweight=".58pt">
                                              <v:path arrowok="t"/>
                                            </v:shape>
                                            <v:group id="_x0000_s1186" style="position:absolute;left:509;top:15338;width:11225;height:0" coordorigin="509,15338" coordsize="11225,0">
                                              <v:shape id="_x0000_s1193" style="position:absolute;left:509;top:15338;width:11225;height:0" coordorigin="509,15338" coordsize="11225,0" path="m509,15338r11225,e" filled="f" strokeweight=".20464mm">
                                                <v:path arrowok="t"/>
                                              </v:shape>
                                              <v:group id="_x0000_s1187" style="position:absolute;left:11734;top:15358;width:29;height:0" coordorigin="11734,15358" coordsize="29,0">
                                                <v:shape id="_x0000_s1192" style="position:absolute;left:11734;top:15358;width:29;height:0" coordorigin="11734,15358" coordsize="29,0" path="m11734,15358r28,e" filled="f" strokeweight=".58pt">
                                                  <v:path arrowok="t"/>
                                                </v:shape>
                                                <v:group id="_x0000_s1188" style="position:absolute;left:11743;top:15343;width:10;height:0" coordorigin="11743,15343" coordsize="10,0">
                                                  <v:shape id="_x0000_s1191" style="position:absolute;left:11743;top:15343;width:10;height:0" coordorigin="11743,15343" coordsize="10,0" path="m11743,15343r10,e" filled="f" strokecolor="white" strokeweight="1.06pt">
                                                    <v:path arrowok="t"/>
                                                  </v:shape>
                                                  <v:group id="_x0000_s1189" style="position:absolute;left:11734;top:15348;width:19;height:0" coordorigin="11734,15348" coordsize="19,0">
                                                    <v:shape id="_x0000_s1190" style="position:absolute;left:11734;top:15348;width:19;height:0" coordorigin="11734,15348" coordsize="19,0" path="m11734,15348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D7527">
        <w:rPr>
          <w:rFonts w:ascii="Cambria" w:eastAsia="Cambria" w:hAnsi="Cambria" w:cs="Cambria"/>
          <w:b/>
          <w:sz w:val="36"/>
          <w:szCs w:val="36"/>
          <w:u w:val="thick" w:color="000000"/>
        </w:rPr>
        <w:t xml:space="preserve">Tasks </w:t>
      </w:r>
      <w:r w:rsidR="008D7527">
        <w:rPr>
          <w:rFonts w:ascii="Cambria" w:eastAsia="Cambria" w:hAnsi="Cambria" w:cs="Cambria"/>
          <w:b/>
          <w:spacing w:val="1"/>
          <w:sz w:val="36"/>
          <w:szCs w:val="36"/>
          <w:u w:val="thick" w:color="000000"/>
        </w:rPr>
        <w:t>M</w:t>
      </w:r>
      <w:r w:rsidR="008D7527">
        <w:rPr>
          <w:rFonts w:ascii="Cambria" w:eastAsia="Cambria" w:hAnsi="Cambria" w:cs="Cambria"/>
          <w:b/>
          <w:sz w:val="36"/>
          <w:szCs w:val="36"/>
          <w:u w:val="thick" w:color="000000"/>
        </w:rPr>
        <w:t>anag</w:t>
      </w:r>
      <w:r w:rsidR="008D7527">
        <w:rPr>
          <w:rFonts w:ascii="Cambria" w:eastAsia="Cambria" w:hAnsi="Cambria" w:cs="Cambria"/>
          <w:b/>
          <w:spacing w:val="-2"/>
          <w:sz w:val="36"/>
          <w:szCs w:val="36"/>
          <w:u w:val="thick" w:color="000000"/>
        </w:rPr>
        <w:t>e</w:t>
      </w:r>
      <w:r w:rsidR="008D7527">
        <w:rPr>
          <w:rFonts w:ascii="Cambria" w:eastAsia="Cambria" w:hAnsi="Cambria" w:cs="Cambria"/>
          <w:b/>
          <w:spacing w:val="1"/>
          <w:sz w:val="36"/>
          <w:szCs w:val="36"/>
          <w:u w:val="thick" w:color="000000"/>
        </w:rPr>
        <w:t>m</w:t>
      </w:r>
      <w:r w:rsidR="008D7527">
        <w:rPr>
          <w:rFonts w:ascii="Cambria" w:eastAsia="Cambria" w:hAnsi="Cambria" w:cs="Cambria"/>
          <w:b/>
          <w:sz w:val="36"/>
          <w:szCs w:val="36"/>
          <w:u w:val="thick" w:color="000000"/>
        </w:rPr>
        <w:t>ent</w:t>
      </w:r>
    </w:p>
    <w:p w:rsidR="00DD2124" w:rsidRDefault="008D7527">
      <w:pPr>
        <w:spacing w:line="300" w:lineRule="exact"/>
        <w:ind w:left="100"/>
        <w:rPr>
          <w:sz w:val="28"/>
          <w:szCs w:val="28"/>
        </w:rPr>
      </w:pP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 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k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p</w:t>
      </w:r>
      <w:r>
        <w:rPr>
          <w:sz w:val="28"/>
          <w:szCs w:val="28"/>
        </w:rPr>
        <w:t>er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r</w:t>
      </w:r>
      <w:r>
        <w:rPr>
          <w:spacing w:val="-3"/>
          <w:sz w:val="28"/>
          <w:szCs w:val="28"/>
        </w:rPr>
        <w:t>m</w:t>
      </w:r>
      <w:r>
        <w:rPr>
          <w:sz w:val="28"/>
          <w:szCs w:val="28"/>
        </w:rPr>
        <w:t>ed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 d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v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op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o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on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in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e of</w:t>
      </w:r>
    </w:p>
    <w:p w:rsidR="00DD2124" w:rsidRDefault="008D7527">
      <w:pPr>
        <w:spacing w:before="3" w:line="320" w:lineRule="exact"/>
        <w:ind w:left="100" w:right="587"/>
        <w:rPr>
          <w:sz w:val="28"/>
          <w:szCs w:val="28"/>
        </w:rPr>
      </w:pPr>
      <w:r>
        <w:rPr>
          <w:spacing w:val="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 xml:space="preserve">e are </w:t>
      </w:r>
      <w:r>
        <w:rPr>
          <w:spacing w:val="-2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l</w:t>
      </w:r>
      <w:r>
        <w:rPr>
          <w:spacing w:val="-2"/>
          <w:sz w:val="28"/>
          <w:szCs w:val="28"/>
        </w:rPr>
        <w:t>ec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 P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j</w:t>
      </w:r>
      <w:r>
        <w:rPr>
          <w:sz w:val="28"/>
          <w:szCs w:val="28"/>
        </w:rPr>
        <w:t>ect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d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s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j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 xml:space="preserve">t </w:t>
      </w:r>
      <w:r>
        <w:rPr>
          <w:spacing w:val="1"/>
          <w:sz w:val="28"/>
          <w:szCs w:val="28"/>
        </w:rPr>
        <w:t>pl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p</w:t>
      </w:r>
      <w:r>
        <w:rPr>
          <w:spacing w:val="1"/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ed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b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pacing w:val="1"/>
          <w:sz w:val="28"/>
          <w:szCs w:val="28"/>
        </w:rPr>
        <w:t>d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ed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r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v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w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DD2124" w:rsidRDefault="00DD2124">
      <w:pPr>
        <w:spacing w:before="2" w:line="280" w:lineRule="exact"/>
        <w:rPr>
          <w:sz w:val="28"/>
          <w:szCs w:val="28"/>
        </w:rPr>
      </w:pPr>
    </w:p>
    <w:p w:rsidR="00DD2124" w:rsidRDefault="008D7527">
      <w:pPr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Vari</w:t>
      </w:r>
      <w:r>
        <w:rPr>
          <w:rFonts w:ascii="Cambria" w:eastAsia="Cambria" w:hAnsi="Cambria" w:cs="Cambria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s a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v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ti</w:t>
      </w:r>
      <w:r>
        <w:rPr>
          <w:rFonts w:ascii="Cambria" w:eastAsia="Cambria" w:hAnsi="Cambria" w:cs="Cambria"/>
          <w:sz w:val="28"/>
          <w:szCs w:val="28"/>
        </w:rPr>
        <w:t>es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be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pe</w:t>
      </w:r>
      <w:r>
        <w:rPr>
          <w:rFonts w:ascii="Cambria" w:eastAsia="Cambria" w:hAnsi="Cambria" w:cs="Cambria"/>
          <w:spacing w:val="-1"/>
          <w:sz w:val="28"/>
          <w:szCs w:val="28"/>
        </w:rPr>
        <w:t>rf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d by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mb</w:t>
      </w:r>
      <w:r>
        <w:rPr>
          <w:rFonts w:ascii="Cambria" w:eastAsia="Cambria" w:hAnsi="Cambria" w:cs="Cambria"/>
          <w:spacing w:val="-1"/>
          <w:sz w:val="28"/>
          <w:szCs w:val="28"/>
        </w:rPr>
        <w:t>er</w:t>
      </w:r>
      <w:r>
        <w:rPr>
          <w:rFonts w:ascii="Cambria" w:eastAsia="Cambria" w:hAnsi="Cambria" w:cs="Cambria"/>
          <w:sz w:val="28"/>
          <w:szCs w:val="28"/>
        </w:rPr>
        <w:t>s of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pr</w:t>
      </w:r>
      <w:r>
        <w:rPr>
          <w:rFonts w:ascii="Cambria" w:eastAsia="Cambria" w:hAnsi="Cambria" w:cs="Cambria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 xml:space="preserve">ject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m 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e:</w:t>
      </w:r>
    </w:p>
    <w:p w:rsidR="00DD2124" w:rsidRDefault="00DD2124">
      <w:pPr>
        <w:spacing w:before="10" w:line="100" w:lineRule="exact"/>
        <w:rPr>
          <w:sz w:val="11"/>
          <w:szCs w:val="11"/>
        </w:rPr>
      </w:pPr>
    </w:p>
    <w:p w:rsidR="00DD2124" w:rsidRDefault="00DD2124">
      <w:pPr>
        <w:spacing w:line="200" w:lineRule="exact"/>
      </w:pPr>
    </w:p>
    <w:p w:rsidR="00DD2124" w:rsidRDefault="008D7527">
      <w:pPr>
        <w:ind w:left="525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1.</w:t>
      </w:r>
      <w:r>
        <w:rPr>
          <w:rFonts w:ascii="Cambria" w:eastAsia="Cambria" w:hAnsi="Cambria" w:cs="Cambria"/>
          <w:spacing w:val="2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Requir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Gat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ng</w:t>
      </w:r>
    </w:p>
    <w:p w:rsidR="00DD2124" w:rsidRDefault="008D7527">
      <w:pPr>
        <w:spacing w:before="39"/>
        <w:ind w:left="525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2.</w:t>
      </w:r>
      <w:r>
        <w:rPr>
          <w:rFonts w:ascii="Cambria" w:eastAsia="Cambria" w:hAnsi="Cambria" w:cs="Cambria"/>
          <w:spacing w:val="-4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Requir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ly</w:t>
      </w:r>
      <w:r>
        <w:rPr>
          <w:rFonts w:ascii="Cambria" w:eastAsia="Cambria" w:hAnsi="Cambria" w:cs="Cambria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</w:p>
    <w:p w:rsidR="00DD2124" w:rsidRDefault="008D7527">
      <w:pPr>
        <w:spacing w:before="41"/>
        <w:ind w:left="525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3.</w:t>
      </w:r>
      <w:r>
        <w:rPr>
          <w:rFonts w:ascii="Cambria" w:eastAsia="Cambria" w:hAnsi="Cambria" w:cs="Cambria"/>
          <w:spacing w:val="-4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gn D</w:t>
      </w:r>
      <w:r>
        <w:rPr>
          <w:rFonts w:ascii="Cambria" w:eastAsia="Cambria" w:hAnsi="Cambria" w:cs="Cambria"/>
          <w:spacing w:val="-1"/>
          <w:sz w:val="28"/>
          <w:szCs w:val="28"/>
        </w:rPr>
        <w:t>oc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on</w:t>
      </w:r>
    </w:p>
    <w:p w:rsidR="00DD2124" w:rsidRDefault="008D7527">
      <w:pPr>
        <w:spacing w:before="44"/>
        <w:ind w:left="525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4.</w:t>
      </w:r>
      <w:r>
        <w:rPr>
          <w:rFonts w:ascii="Cambria" w:eastAsia="Cambria" w:hAnsi="Cambria" w:cs="Cambria"/>
          <w:spacing w:val="-4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System </w:t>
      </w:r>
      <w:r>
        <w:rPr>
          <w:rFonts w:ascii="Cambria" w:eastAsia="Cambria" w:hAnsi="Cambria" w:cs="Cambria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si</w:t>
      </w:r>
      <w:r>
        <w:rPr>
          <w:rFonts w:ascii="Cambria" w:eastAsia="Cambria" w:hAnsi="Cambria" w:cs="Cambria"/>
          <w:sz w:val="28"/>
          <w:szCs w:val="28"/>
        </w:rPr>
        <w:t>gn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ng</w:t>
      </w:r>
    </w:p>
    <w:p w:rsidR="00DD2124" w:rsidRDefault="008D7527">
      <w:pPr>
        <w:spacing w:before="41"/>
        <w:ind w:left="525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5.</w:t>
      </w:r>
      <w:r>
        <w:rPr>
          <w:rFonts w:ascii="Cambria" w:eastAsia="Cambria" w:hAnsi="Cambria" w:cs="Cambria"/>
          <w:spacing w:val="-4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Gr</w:t>
      </w:r>
      <w:r>
        <w:rPr>
          <w:rFonts w:ascii="Cambria" w:eastAsia="Cambria" w:hAnsi="Cambria" w:cs="Cambria"/>
          <w:sz w:val="28"/>
          <w:szCs w:val="28"/>
        </w:rPr>
        <w:t>aph</w:t>
      </w:r>
      <w:r>
        <w:rPr>
          <w:rFonts w:ascii="Cambria" w:eastAsia="Cambria" w:hAnsi="Cambria" w:cs="Cambria"/>
          <w:spacing w:val="1"/>
          <w:sz w:val="28"/>
          <w:szCs w:val="28"/>
        </w:rPr>
        <w:t>ic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User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Inte</w:t>
      </w:r>
      <w:r>
        <w:rPr>
          <w:rFonts w:ascii="Cambria" w:eastAsia="Cambria" w:hAnsi="Cambria" w:cs="Cambria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ace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des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gn</w:t>
      </w:r>
    </w:p>
    <w:p w:rsidR="00DD2124" w:rsidRDefault="008D7527">
      <w:pPr>
        <w:spacing w:before="43"/>
        <w:ind w:left="525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6.</w:t>
      </w:r>
      <w:r>
        <w:rPr>
          <w:rFonts w:ascii="Cambria" w:eastAsia="Cambria" w:hAnsi="Cambria" w:cs="Cambria"/>
          <w:spacing w:val="-4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Cod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g</w:t>
      </w:r>
    </w:p>
    <w:p w:rsidR="00DD2124" w:rsidRDefault="008D7527">
      <w:pPr>
        <w:spacing w:before="41"/>
        <w:ind w:left="525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7.</w:t>
      </w:r>
      <w:r>
        <w:rPr>
          <w:rFonts w:ascii="Cambria" w:eastAsia="Cambria" w:hAnsi="Cambria" w:cs="Cambria"/>
          <w:spacing w:val="-4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C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es</w:t>
      </w:r>
    </w:p>
    <w:p w:rsidR="00DD2124" w:rsidRDefault="008D7527">
      <w:pPr>
        <w:spacing w:before="43"/>
        <w:ind w:left="525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8.</w:t>
      </w:r>
      <w:r>
        <w:rPr>
          <w:rFonts w:ascii="Cambria" w:eastAsia="Cambria" w:hAnsi="Cambria" w:cs="Cambria"/>
          <w:spacing w:val="-40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ti</w:t>
      </w:r>
      <w:r>
        <w:rPr>
          <w:rFonts w:ascii="Cambria" w:eastAsia="Cambria" w:hAnsi="Cambria" w:cs="Cambria"/>
          <w:sz w:val="28"/>
          <w:szCs w:val="28"/>
        </w:rPr>
        <w:t>ng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 Te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po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t</w:t>
      </w:r>
    </w:p>
    <w:p w:rsidR="00DD2124" w:rsidRDefault="008D7527">
      <w:pPr>
        <w:spacing w:before="41"/>
        <w:ind w:left="525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9.</w:t>
      </w:r>
      <w:r>
        <w:rPr>
          <w:rFonts w:ascii="Cambria" w:eastAsia="Cambria" w:hAnsi="Cambria" w:cs="Cambria"/>
          <w:spacing w:val="-40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Rev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ew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ng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do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s</w:t>
      </w:r>
    </w:p>
    <w:p w:rsidR="00DD2124" w:rsidRDefault="008D7527">
      <w:pPr>
        <w:spacing w:before="39"/>
        <w:ind w:left="525"/>
        <w:rPr>
          <w:rFonts w:ascii="Cambria" w:eastAsia="Cambria" w:hAnsi="Cambria" w:cs="Cambria"/>
          <w:sz w:val="28"/>
          <w:szCs w:val="28"/>
        </w:rPr>
        <w:sectPr w:rsidR="00DD2124">
          <w:headerReference w:type="default" r:id="rId11"/>
          <w:footerReference w:type="default" r:id="rId12"/>
          <w:pgSz w:w="12240" w:h="15840"/>
          <w:pgMar w:top="1380" w:right="1400" w:bottom="280" w:left="1340" w:header="0" w:footer="1014" w:gutter="0"/>
          <w:pgNumType w:start="6"/>
          <w:cols w:space="720"/>
        </w:sectPr>
      </w:pPr>
      <w:r>
        <w:rPr>
          <w:rFonts w:ascii="Cambria" w:eastAsia="Cambria" w:hAnsi="Cambria" w:cs="Cambria"/>
          <w:sz w:val="28"/>
          <w:szCs w:val="28"/>
        </w:rPr>
        <w:t>10</w:t>
      </w:r>
      <w:r w:rsidR="005312BD">
        <w:rPr>
          <w:rFonts w:ascii="Cambria" w:eastAsia="Cambria" w:hAnsi="Cambria" w:cs="Cambria"/>
          <w:spacing w:val="5"/>
          <w:sz w:val="28"/>
          <w:szCs w:val="28"/>
        </w:rPr>
        <w:t>.</w:t>
      </w:r>
      <w:r w:rsidR="005312BD">
        <w:rPr>
          <w:rFonts w:ascii="Cambria" w:eastAsia="Cambria" w:hAnsi="Cambria" w:cs="Cambria"/>
          <w:spacing w:val="-1"/>
          <w:sz w:val="28"/>
          <w:szCs w:val="28"/>
        </w:rPr>
        <w:t xml:space="preserve"> Project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mo</w:t>
      </w:r>
      <w:r>
        <w:rPr>
          <w:rFonts w:ascii="Cambria" w:eastAsia="Cambria" w:hAnsi="Cambria" w:cs="Cambria"/>
          <w:spacing w:val="-1"/>
          <w:sz w:val="28"/>
          <w:szCs w:val="28"/>
        </w:rPr>
        <w:t>ni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g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 ma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agem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</w:t>
      </w:r>
    </w:p>
    <w:p w:rsidR="00DD2124" w:rsidRDefault="00427994">
      <w:pPr>
        <w:spacing w:before="37" w:line="500" w:lineRule="exact"/>
        <w:ind w:left="120"/>
        <w:rPr>
          <w:rFonts w:ascii="Cambria" w:eastAsia="Cambria" w:hAnsi="Cambria" w:cs="Cambria"/>
          <w:sz w:val="44"/>
          <w:szCs w:val="44"/>
        </w:rPr>
      </w:pPr>
      <w:r>
        <w:lastRenderedPageBreak/>
        <w:pict>
          <v:group id="_x0000_s1123" style="position:absolute;left:0;text-align:left;margin-left:23.7pt;margin-top:23.95pt;width:564.7pt;height:744.2pt;z-index:-251646464;mso-position-horizontal-relative:page;mso-position-vertical-relative:page" coordorigin="474,479" coordsize="11294,14884">
            <v:group id="_x0000_s1124" style="position:absolute;left:480;top:485;width:29;height:0" coordorigin="480,485" coordsize="29,0">
              <v:shape id="_x0000_s1163" style="position:absolute;left:480;top:485;width:29;height:0" coordorigin="480,485" coordsize="29,0" path="m480,485r29,e" filled="f" strokeweight=".58pt">
                <v:path arrowok="t"/>
              </v:shape>
              <v:group id="_x0000_s1125" style="position:absolute;left:490;top:499;width:10;height:0" coordorigin="490,499" coordsize="10,0">
                <v:shape id="_x0000_s1162" style="position:absolute;left:490;top:499;width:10;height:0" coordorigin="490,499" coordsize="10,0" path="m490,499r9,e" filled="f" strokecolor="white" strokeweight="1.06pt">
                  <v:path arrowok="t"/>
                </v:shape>
                <v:group id="_x0000_s1126" style="position:absolute;left:490;top:494;width:19;height:0" coordorigin="490,494" coordsize="19,0">
                  <v:shape id="_x0000_s1161" style="position:absolute;left:490;top:494;width:19;height:0" coordorigin="490,494" coordsize="19,0" path="m490,494r19,e" filled="f" strokecolor="white" strokeweight=".58pt">
                    <v:path arrowok="t"/>
                  </v:shape>
                  <v:group id="_x0000_s1127" style="position:absolute;left:509;top:485;width:11225;height:0" coordorigin="509,485" coordsize="11225,0">
                    <v:shape id="_x0000_s1160" style="position:absolute;left:509;top:485;width:11225;height:0" coordorigin="509,485" coordsize="11225,0" path="m509,485r11225,e" filled="f" strokeweight=".58pt">
                      <v:path arrowok="t"/>
                    </v:shape>
                    <v:group id="_x0000_s1128" style="position:absolute;left:509;top:504;width:11225;height:0" coordorigin="509,504" coordsize="11225,0">
                      <v:shape id="_x0000_s1159" style="position:absolute;left:509;top:504;width:11225;height:0" coordorigin="509,504" coordsize="11225,0" path="m509,504r11225,e" filled="f" strokeweight=".58pt">
                        <v:path arrowok="t"/>
                      </v:shape>
                      <v:group id="_x0000_s1129" style="position:absolute;left:11734;top:485;width:29;height:0" coordorigin="11734,485" coordsize="29,0">
                        <v:shape id="_x0000_s1158" style="position:absolute;left:11734;top:485;width:29;height:0" coordorigin="11734,485" coordsize="29,0" path="m11734,485r28,e" filled="f" strokeweight=".58pt">
                          <v:path arrowok="t"/>
                        </v:shape>
                        <v:group id="_x0000_s1130" style="position:absolute;left:11743;top:499;width:10;height:0" coordorigin="11743,499" coordsize="10,0">
                          <v:shape id="_x0000_s1157" style="position:absolute;left:11743;top:499;width:10;height:0" coordorigin="11743,499" coordsize="10,0" path="m11743,499r10,e" filled="f" strokecolor="white" strokeweight="1.06pt">
                            <v:path arrowok="t"/>
                          </v:shape>
                          <v:group id="_x0000_s1131" style="position:absolute;left:11734;top:494;width:19;height:0" coordorigin="11734,494" coordsize="19,0">
                            <v:shape id="_x0000_s1156" style="position:absolute;left:11734;top:494;width:19;height:0" coordorigin="11734,494" coordsize="19,0" path="m11734,494r19,e" filled="f" strokecolor="white" strokeweight=".58pt">
                              <v:path arrowok="t"/>
                            </v:shape>
                            <v:group id="_x0000_s1132" style="position:absolute;left:500;top:490;width:0;height:14863" coordorigin="500,490" coordsize="0,14863">
                              <v:shape id="_x0000_s1155" style="position:absolute;left:500;top:490;width:0;height:14863" coordorigin="500,490" coordsize="0,14863" path="m500,490r,14863e" filled="f" strokeweight=".58pt">
                                <v:path arrowok="t"/>
                              </v:shape>
                              <v:group id="_x0000_s1133" style="position:absolute;left:504;top:509;width:0;height:14825" coordorigin="504,509" coordsize="0,14825">
                                <v:shape id="_x0000_s1154" style="position:absolute;left:504;top:509;width:0;height:14825" coordorigin="504,509" coordsize="0,14825" path="m504,509r,14825e" filled="f" strokeweight=".58pt">
                                  <v:path arrowok="t"/>
                                </v:shape>
                                <v:group id="_x0000_s1134" style="position:absolute;left:11742;top:490;width:0;height:14863" coordorigin="11742,490" coordsize="0,14863">
                                  <v:shape id="_x0000_s1153" style="position:absolute;left:11742;top:490;width:0;height:14863" coordorigin="11742,490" coordsize="0,14863" path="m11742,490r,14863e" filled="f" strokeweight=".58pt">
                                    <v:path arrowok="t"/>
                                  </v:shape>
                                  <v:group id="_x0000_s1135" style="position:absolute;left:11738;top:509;width:0;height:14825" coordorigin="11738,509" coordsize="0,14825">
                                    <v:shape id="_x0000_s1152" style="position:absolute;left:11738;top:509;width:0;height:14825" coordorigin="11738,509" coordsize="0,14825" path="m11738,509r,14825e" filled="f" strokeweight=".20464mm">
                                      <v:path arrowok="t"/>
                                    </v:shape>
                                    <v:group id="_x0000_s1136" style="position:absolute;left:480;top:15358;width:29;height:0" coordorigin="480,15358" coordsize="29,0">
                                      <v:shape id="_x0000_s1151" style="position:absolute;left:480;top:15358;width:29;height:0" coordorigin="480,15358" coordsize="29,0" path="m480,15358r29,e" filled="f" strokeweight=".58pt">
                                        <v:path arrowok="t"/>
                                      </v:shape>
                                      <v:group id="_x0000_s1137" style="position:absolute;left:490;top:15343;width:10;height:0" coordorigin="490,15343" coordsize="10,0">
                                        <v:shape id="_x0000_s1150" style="position:absolute;left:490;top:15343;width:10;height:0" coordorigin="490,15343" coordsize="10,0" path="m490,15343r9,e" filled="f" strokecolor="white" strokeweight="1.06pt">
                                          <v:path arrowok="t"/>
                                        </v:shape>
                                        <v:group id="_x0000_s1138" style="position:absolute;left:490;top:15348;width:19;height:0" coordorigin="490,15348" coordsize="19,0">
                                          <v:shape id="_x0000_s1149" style="position:absolute;left:490;top:15348;width:19;height:0" coordorigin="490,15348" coordsize="19,0" path="m490,15348r19,e" filled="f" strokecolor="white" strokeweight=".58pt">
                                            <v:path arrowok="t"/>
                                          </v:shape>
                                          <v:group id="_x0000_s1139" style="position:absolute;left:509;top:15358;width:11225;height:0" coordorigin="509,15358" coordsize="11225,0">
                                            <v:shape id="_x0000_s1148" style="position:absolute;left:509;top:15358;width:11225;height:0" coordorigin="509,15358" coordsize="11225,0" path="m509,15358r11225,e" filled="f" strokeweight=".58pt">
                                              <v:path arrowok="t"/>
                                            </v:shape>
                                            <v:group id="_x0000_s1140" style="position:absolute;left:509;top:15338;width:11225;height:0" coordorigin="509,15338" coordsize="11225,0">
                                              <v:shape id="_x0000_s1147" style="position:absolute;left:509;top:15338;width:11225;height:0" coordorigin="509,15338" coordsize="11225,0" path="m509,15338r11225,e" filled="f" strokeweight=".20464mm">
                                                <v:path arrowok="t"/>
                                              </v:shape>
                                              <v:group id="_x0000_s1141" style="position:absolute;left:11734;top:15358;width:29;height:0" coordorigin="11734,15358" coordsize="29,0">
                                                <v:shape id="_x0000_s1146" style="position:absolute;left:11734;top:15358;width:29;height:0" coordorigin="11734,15358" coordsize="29,0" path="m11734,15358r28,e" filled="f" strokeweight=".58pt">
                                                  <v:path arrowok="t"/>
                                                </v:shape>
                                                <v:group id="_x0000_s1142" style="position:absolute;left:11743;top:15343;width:10;height:0" coordorigin="11743,15343" coordsize="10,0">
                                                  <v:shape id="_x0000_s1145" style="position:absolute;left:11743;top:15343;width:10;height:0" coordorigin="11743,15343" coordsize="10,0" path="m11743,15343r10,e" filled="f" strokecolor="white" strokeweight="1.06pt">
                                                    <v:path arrowok="t"/>
                                                  </v:shape>
                                                  <v:group id="_x0000_s1143" style="position:absolute;left:11734;top:15348;width:19;height:0" coordorigin="11734,15348" coordsize="19,0">
                                                    <v:shape id="_x0000_s1144" style="position:absolute;left:11734;top:15348;width:19;height:0" coordorigin="11734,15348" coordsize="19,0" path="m11734,15348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D7527"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Softwa</w:t>
      </w:r>
      <w:r w:rsidR="008D7527">
        <w:rPr>
          <w:rFonts w:ascii="Cambria" w:eastAsia="Cambria" w:hAnsi="Cambria" w:cs="Cambria"/>
          <w:b/>
          <w:spacing w:val="1"/>
          <w:position w:val="-2"/>
          <w:sz w:val="44"/>
          <w:szCs w:val="44"/>
          <w:u w:val="thick" w:color="000000"/>
        </w:rPr>
        <w:t>r</w:t>
      </w:r>
      <w:r w:rsidR="008D7527"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e</w:t>
      </w:r>
      <w:r w:rsidR="008D7527">
        <w:rPr>
          <w:rFonts w:ascii="Cambria" w:eastAsia="Cambria" w:hAnsi="Cambria" w:cs="Cambria"/>
          <w:b/>
          <w:spacing w:val="-19"/>
          <w:position w:val="-2"/>
          <w:sz w:val="44"/>
          <w:szCs w:val="44"/>
          <w:u w:val="thick" w:color="000000"/>
        </w:rPr>
        <w:t xml:space="preserve"> </w:t>
      </w:r>
      <w:r w:rsidR="008D7527">
        <w:rPr>
          <w:rFonts w:ascii="Cambria" w:eastAsia="Cambria" w:hAnsi="Cambria" w:cs="Cambria"/>
          <w:b/>
          <w:spacing w:val="1"/>
          <w:position w:val="-2"/>
          <w:sz w:val="44"/>
          <w:szCs w:val="44"/>
          <w:u w:val="thick" w:color="000000"/>
        </w:rPr>
        <w:t>D</w:t>
      </w:r>
      <w:r w:rsidR="008D7527"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ocum</w:t>
      </w:r>
      <w:r w:rsidR="008D7527">
        <w:rPr>
          <w:rFonts w:ascii="Cambria" w:eastAsia="Cambria" w:hAnsi="Cambria" w:cs="Cambria"/>
          <w:b/>
          <w:spacing w:val="1"/>
          <w:position w:val="-2"/>
          <w:sz w:val="44"/>
          <w:szCs w:val="44"/>
          <w:u w:val="thick" w:color="000000"/>
        </w:rPr>
        <w:t>e</w:t>
      </w:r>
      <w:r w:rsidR="008D7527"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ntat</w:t>
      </w:r>
      <w:r w:rsidR="008D7527">
        <w:rPr>
          <w:rFonts w:ascii="Cambria" w:eastAsia="Cambria" w:hAnsi="Cambria" w:cs="Cambria"/>
          <w:b/>
          <w:spacing w:val="3"/>
          <w:position w:val="-2"/>
          <w:sz w:val="44"/>
          <w:szCs w:val="44"/>
          <w:u w:val="thick" w:color="000000"/>
        </w:rPr>
        <w:t>i</w:t>
      </w:r>
      <w:r w:rsidR="008D7527"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on</w:t>
      </w:r>
    </w:p>
    <w:p w:rsidR="00DD2124" w:rsidRDefault="00DD2124">
      <w:pPr>
        <w:spacing w:line="200" w:lineRule="exact"/>
      </w:pPr>
    </w:p>
    <w:p w:rsidR="00DD2124" w:rsidRDefault="00DD2124">
      <w:pPr>
        <w:spacing w:before="15" w:line="280" w:lineRule="exact"/>
        <w:rPr>
          <w:sz w:val="28"/>
          <w:szCs w:val="28"/>
        </w:rPr>
      </w:pPr>
    </w:p>
    <w:p w:rsidR="00DD2124" w:rsidRDefault="008D7527">
      <w:pPr>
        <w:spacing w:before="25"/>
        <w:ind w:left="120" w:right="84"/>
        <w:rPr>
          <w:sz w:val="28"/>
          <w:szCs w:val="28"/>
        </w:rPr>
      </w:pPr>
      <w:r>
        <w:rPr>
          <w:spacing w:val="-1"/>
          <w:sz w:val="28"/>
          <w:szCs w:val="28"/>
        </w:rPr>
        <w:t>E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ery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rk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p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</w:t>
      </w:r>
      <w:r>
        <w:rPr>
          <w:sz w:val="28"/>
          <w:szCs w:val="28"/>
        </w:rPr>
        <w:t>ed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pacing w:val="-1"/>
          <w:sz w:val="28"/>
          <w:szCs w:val="28"/>
        </w:rPr>
        <w:t>u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each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at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ne</w:t>
      </w:r>
      <w:r>
        <w:rPr>
          <w:spacing w:val="1"/>
          <w:sz w:val="28"/>
          <w:szCs w:val="28"/>
        </w:rPr>
        <w:t>c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ary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s can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b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>
        <w:rPr>
          <w:spacing w:val="-2"/>
          <w:sz w:val="28"/>
          <w:szCs w:val="28"/>
        </w:rPr>
        <w:t>l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er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pacing w:val="-1"/>
          <w:sz w:val="28"/>
          <w:szCs w:val="28"/>
        </w:rPr>
        <w:t>u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f</w:t>
      </w:r>
      <w:r>
        <w:rPr>
          <w:sz w:val="28"/>
          <w:szCs w:val="28"/>
        </w:rPr>
        <w:t>ere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j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v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p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 ca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 xml:space="preserve">f a </w:t>
      </w:r>
      <w:r>
        <w:rPr>
          <w:spacing w:val="-1"/>
          <w:sz w:val="28"/>
          <w:szCs w:val="28"/>
        </w:rPr>
        <w:t>su</w:t>
      </w:r>
      <w:r>
        <w:rPr>
          <w:spacing w:val="1"/>
          <w:sz w:val="28"/>
          <w:szCs w:val="28"/>
        </w:rPr>
        <w:t>d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>en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x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any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eam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k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refer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1"/>
          <w:sz w:val="28"/>
          <w:szCs w:val="28"/>
        </w:rPr>
        <w:t>d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g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m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 can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 e</w:t>
      </w:r>
      <w:r>
        <w:rPr>
          <w:spacing w:val="-3"/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y</w:t>
      </w:r>
      <w:r>
        <w:rPr>
          <w:spacing w:val="-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m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ed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ed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pacing w:val="1"/>
          <w:sz w:val="28"/>
          <w:szCs w:val="28"/>
        </w:rPr>
        <w:t>il</w:t>
      </w:r>
      <w:r>
        <w:rPr>
          <w:sz w:val="28"/>
          <w:szCs w:val="28"/>
        </w:rPr>
        <w:t xml:space="preserve">y </w:t>
      </w:r>
      <w:r>
        <w:rPr>
          <w:spacing w:val="-1"/>
          <w:sz w:val="28"/>
          <w:szCs w:val="28"/>
        </w:rPr>
        <w:t>w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p</w:t>
      </w:r>
      <w:r>
        <w:rPr>
          <w:sz w:val="28"/>
          <w:szCs w:val="28"/>
        </w:rPr>
        <w:t xml:space="preserve">er </w:t>
      </w:r>
      <w:r>
        <w:rPr>
          <w:spacing w:val="-2"/>
          <w:sz w:val="28"/>
          <w:szCs w:val="28"/>
        </w:rPr>
        <w:t>d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io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y</w:t>
      </w:r>
      <w:r>
        <w:rPr>
          <w:spacing w:val="-2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m</w:t>
      </w:r>
      <w:r>
        <w:rPr>
          <w:spacing w:val="2"/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er of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te</w:t>
      </w:r>
      <w:r>
        <w:rPr>
          <w:spacing w:val="2"/>
          <w:sz w:val="28"/>
          <w:szCs w:val="28"/>
        </w:rPr>
        <w:t>a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cat</w:t>
      </w:r>
      <w:r>
        <w:rPr>
          <w:spacing w:val="1"/>
          <w:sz w:val="28"/>
          <w:szCs w:val="28"/>
        </w:rPr>
        <w:t>c</w:t>
      </w:r>
      <w:r>
        <w:rPr>
          <w:sz w:val="28"/>
          <w:szCs w:val="28"/>
        </w:rPr>
        <w:t>h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p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</w:t>
      </w:r>
      <w:r>
        <w:rPr>
          <w:spacing w:val="-1"/>
          <w:sz w:val="28"/>
          <w:szCs w:val="28"/>
        </w:rPr>
        <w:t>it</w:t>
      </w:r>
      <w:r>
        <w:rPr>
          <w:sz w:val="28"/>
          <w:szCs w:val="28"/>
        </w:rPr>
        <w:t xml:space="preserve">h </w:t>
      </w:r>
      <w:r>
        <w:rPr>
          <w:spacing w:val="1"/>
          <w:sz w:val="28"/>
          <w:szCs w:val="28"/>
        </w:rPr>
        <w:t>th</w:t>
      </w:r>
      <w:r>
        <w:rPr>
          <w:sz w:val="28"/>
          <w:szCs w:val="28"/>
        </w:rPr>
        <w:t xml:space="preserve">e </w:t>
      </w:r>
      <w:r>
        <w:rPr>
          <w:spacing w:val="-4"/>
          <w:sz w:val="28"/>
          <w:szCs w:val="28"/>
        </w:rPr>
        <w:t>w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k</w:t>
      </w:r>
      <w:r>
        <w:rPr>
          <w:sz w:val="28"/>
          <w:szCs w:val="28"/>
        </w:rPr>
        <w:t>f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w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3"/>
          <w:sz w:val="28"/>
          <w:szCs w:val="28"/>
        </w:rPr>
        <w:t>a</w:t>
      </w:r>
      <w:r>
        <w:rPr>
          <w:sz w:val="28"/>
          <w:szCs w:val="28"/>
        </w:rPr>
        <w:t>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qui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kl</w:t>
      </w:r>
      <w:r>
        <w:rPr>
          <w:sz w:val="28"/>
          <w:szCs w:val="28"/>
        </w:rPr>
        <w:t>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foll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w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j</w:t>
      </w:r>
      <w:r>
        <w:rPr>
          <w:sz w:val="28"/>
          <w:szCs w:val="28"/>
        </w:rPr>
        <w:t>ect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spacing w:val="5"/>
          <w:sz w:val="28"/>
          <w:szCs w:val="28"/>
        </w:rPr>
        <w:t>e</w:t>
      </w:r>
      <w:r>
        <w:rPr>
          <w:sz w:val="28"/>
          <w:szCs w:val="28"/>
        </w:rPr>
        <w:t>ferr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-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p</w:t>
      </w:r>
      <w:r>
        <w:rPr>
          <w:sz w:val="28"/>
          <w:szCs w:val="28"/>
        </w:rPr>
        <w:t>re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v</w:t>
      </w:r>
      <w:r>
        <w:rPr>
          <w:sz w:val="28"/>
          <w:szCs w:val="28"/>
        </w:rPr>
        <w:t xml:space="preserve">ed </w:t>
      </w:r>
      <w:r>
        <w:rPr>
          <w:spacing w:val="1"/>
          <w:sz w:val="28"/>
          <w:szCs w:val="28"/>
        </w:rPr>
        <w:t>d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c</w:t>
      </w:r>
      <w:r>
        <w:rPr>
          <w:spacing w:val="1"/>
          <w:sz w:val="28"/>
          <w:szCs w:val="28"/>
        </w:rPr>
        <w:t>u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nts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v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of r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-</w:t>
      </w:r>
      <w:r>
        <w:rPr>
          <w:spacing w:val="-1"/>
          <w:sz w:val="28"/>
          <w:szCs w:val="28"/>
        </w:rPr>
        <w:t>wo</w:t>
      </w:r>
      <w:r>
        <w:rPr>
          <w:sz w:val="28"/>
          <w:szCs w:val="28"/>
        </w:rPr>
        <w:t>rk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e.</w:t>
      </w:r>
    </w:p>
    <w:p w:rsidR="00DD2124" w:rsidRDefault="008D7527">
      <w:pPr>
        <w:spacing w:before="2" w:line="320" w:lineRule="exact"/>
        <w:ind w:left="120" w:right="68"/>
        <w:rPr>
          <w:sz w:val="28"/>
          <w:szCs w:val="28"/>
        </w:rPr>
      </w:pPr>
      <w:r>
        <w:rPr>
          <w:sz w:val="28"/>
          <w:szCs w:val="28"/>
        </w:rPr>
        <w:t>In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</w:t>
      </w:r>
      <w:r>
        <w:rPr>
          <w:spacing w:val="-1"/>
          <w:sz w:val="28"/>
          <w:szCs w:val="28"/>
        </w:rPr>
        <w:t>h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er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d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u</w:t>
      </w:r>
      <w:r>
        <w:rPr>
          <w:spacing w:val="-3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 d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1"/>
          <w:sz w:val="28"/>
          <w:szCs w:val="28"/>
        </w:rPr>
        <w:t>lo</w:t>
      </w:r>
      <w:r>
        <w:rPr>
          <w:spacing w:val="1"/>
          <w:sz w:val="28"/>
          <w:szCs w:val="28"/>
        </w:rPr>
        <w:t>p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s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th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v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p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 xml:space="preserve">t 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 xml:space="preserve">f </w:t>
      </w:r>
      <w:r>
        <w:rPr>
          <w:spacing w:val="-2"/>
          <w:sz w:val="28"/>
          <w:szCs w:val="28"/>
        </w:rPr>
        <w:t>s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>are.</w:t>
      </w:r>
    </w:p>
    <w:p w:rsidR="00DD2124" w:rsidRDefault="00DD2124">
      <w:pPr>
        <w:spacing w:before="7" w:line="180" w:lineRule="exact"/>
        <w:rPr>
          <w:sz w:val="18"/>
          <w:szCs w:val="18"/>
        </w:rPr>
      </w:pPr>
    </w:p>
    <w:p w:rsidR="00DD2124" w:rsidRDefault="00DD2124">
      <w:pPr>
        <w:spacing w:line="200" w:lineRule="exact"/>
      </w:pPr>
    </w:p>
    <w:p w:rsidR="00DD2124" w:rsidRDefault="008D7527">
      <w:pPr>
        <w:ind w:left="419" w:right="6370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sz w:val="28"/>
          <w:szCs w:val="28"/>
        </w:rPr>
        <w:t>oc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nts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req</w:t>
      </w:r>
      <w:r>
        <w:rPr>
          <w:rFonts w:ascii="Cambria" w:eastAsia="Cambria" w:hAnsi="Cambria" w:cs="Cambria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2"/>
          <w:sz w:val="28"/>
          <w:szCs w:val="28"/>
        </w:rPr>
        <w:t>:</w:t>
      </w:r>
      <w:r>
        <w:rPr>
          <w:rFonts w:ascii="Cambria" w:eastAsia="Cambria" w:hAnsi="Cambria" w:cs="Cambria"/>
          <w:sz w:val="28"/>
          <w:szCs w:val="28"/>
        </w:rPr>
        <w:t>-</w:t>
      </w:r>
    </w:p>
    <w:p w:rsidR="00DD2124" w:rsidRDefault="008D7527">
      <w:pPr>
        <w:spacing w:before="2"/>
        <w:ind w:left="825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Feasi</w:t>
      </w:r>
      <w:r>
        <w:rPr>
          <w:rFonts w:ascii="Cambria" w:eastAsia="Cambria" w:hAnsi="Cambria" w:cs="Cambria"/>
          <w:spacing w:val="-2"/>
          <w:sz w:val="28"/>
          <w:szCs w:val="28"/>
        </w:rPr>
        <w:t>b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it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epo</w:t>
      </w:r>
      <w:r>
        <w:rPr>
          <w:rFonts w:ascii="Cambria" w:eastAsia="Cambria" w:hAnsi="Cambria" w:cs="Cambria"/>
          <w:spacing w:val="-4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</w:t>
      </w:r>
    </w:p>
    <w:p w:rsidR="00DD2124" w:rsidRDefault="008D7527">
      <w:pPr>
        <w:spacing w:line="340" w:lineRule="exact"/>
        <w:ind w:left="825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position w:val="-1"/>
          <w:sz w:val="28"/>
          <w:szCs w:val="28"/>
        </w:rPr>
        <w:t></w:t>
      </w:r>
      <w:r>
        <w:rPr>
          <w:position w:val="-1"/>
          <w:sz w:val="28"/>
          <w:szCs w:val="28"/>
        </w:rPr>
        <w:t xml:space="preserve">  </w:t>
      </w:r>
      <w:r>
        <w:rPr>
          <w:spacing w:val="16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Pr</w:t>
      </w:r>
      <w:r>
        <w:rPr>
          <w:rFonts w:ascii="Cambria" w:eastAsia="Cambria" w:hAnsi="Cambria" w:cs="Cambria"/>
          <w:position w:val="-1"/>
          <w:sz w:val="28"/>
          <w:szCs w:val="28"/>
        </w:rPr>
        <w:t>oject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</w:rPr>
        <w:t>Plan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 xml:space="preserve"> </w:t>
      </w:r>
      <w:r>
        <w:rPr>
          <w:rFonts w:ascii="Symbol" w:eastAsia="Symbol" w:hAnsi="Symbol" w:cs="Symbol"/>
          <w:position w:val="-1"/>
          <w:sz w:val="28"/>
          <w:szCs w:val="28"/>
        </w:rPr>
        <w:t></w:t>
      </w:r>
    </w:p>
    <w:p w:rsidR="00DD2124" w:rsidRDefault="008D7527">
      <w:pPr>
        <w:spacing w:line="340" w:lineRule="exact"/>
        <w:ind w:left="825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position w:val="-1"/>
          <w:sz w:val="28"/>
          <w:szCs w:val="28"/>
        </w:rPr>
        <w:t></w:t>
      </w:r>
      <w:r>
        <w:rPr>
          <w:position w:val="-1"/>
          <w:sz w:val="28"/>
          <w:szCs w:val="28"/>
        </w:rPr>
        <w:t xml:space="preserve">  </w:t>
      </w:r>
      <w:r>
        <w:rPr>
          <w:spacing w:val="16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</w:rPr>
        <w:t>System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</w:rPr>
        <w:t>Requir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position w:val="-1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</w:rPr>
        <w:t>Sp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ci</w:t>
      </w:r>
      <w:r>
        <w:rPr>
          <w:rFonts w:ascii="Cambria" w:eastAsia="Cambria" w:hAnsi="Cambria" w:cs="Cambria"/>
          <w:spacing w:val="-3"/>
          <w:position w:val="-1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ic</w:t>
      </w:r>
      <w:r>
        <w:rPr>
          <w:rFonts w:ascii="Cambria" w:eastAsia="Cambria" w:hAnsi="Cambria" w:cs="Cambria"/>
          <w:spacing w:val="-3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ti</w:t>
      </w:r>
      <w:r>
        <w:rPr>
          <w:rFonts w:ascii="Cambria" w:eastAsia="Cambria" w:hAnsi="Cambria" w:cs="Cambria"/>
          <w:position w:val="-1"/>
          <w:sz w:val="28"/>
          <w:szCs w:val="28"/>
        </w:rPr>
        <w:t xml:space="preserve">on </w:t>
      </w:r>
      <w:r>
        <w:rPr>
          <w:rFonts w:ascii="Symbol" w:eastAsia="Symbol" w:hAnsi="Symbol" w:cs="Symbol"/>
          <w:position w:val="-1"/>
          <w:sz w:val="28"/>
          <w:szCs w:val="28"/>
        </w:rPr>
        <w:t></w:t>
      </w:r>
    </w:p>
    <w:p w:rsidR="00DD2124" w:rsidRDefault="008D7527">
      <w:pPr>
        <w:spacing w:line="340" w:lineRule="exact"/>
        <w:ind w:left="825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position w:val="-1"/>
          <w:sz w:val="28"/>
          <w:szCs w:val="28"/>
        </w:rPr>
        <w:t></w:t>
      </w:r>
      <w:r>
        <w:rPr>
          <w:position w:val="-1"/>
          <w:sz w:val="28"/>
          <w:szCs w:val="28"/>
        </w:rPr>
        <w:t xml:space="preserve">  </w:t>
      </w:r>
      <w:r>
        <w:rPr>
          <w:spacing w:val="16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Dr</w:t>
      </w:r>
      <w:r>
        <w:rPr>
          <w:rFonts w:ascii="Cambria" w:eastAsia="Cambria" w:hAnsi="Cambria" w:cs="Cambria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f</w:t>
      </w:r>
      <w:r>
        <w:rPr>
          <w:rFonts w:ascii="Cambria" w:eastAsia="Cambria" w:hAnsi="Cambria" w:cs="Cambria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 xml:space="preserve"> U</w:t>
      </w:r>
      <w:r>
        <w:rPr>
          <w:rFonts w:ascii="Cambria" w:eastAsia="Cambria" w:hAnsi="Cambria" w:cs="Cambria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</w:rPr>
        <w:t>Ma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u</w:t>
      </w:r>
      <w:r>
        <w:rPr>
          <w:rFonts w:ascii="Cambria" w:eastAsia="Cambria" w:hAnsi="Cambria" w:cs="Cambria"/>
          <w:position w:val="-1"/>
          <w:sz w:val="28"/>
          <w:szCs w:val="28"/>
        </w:rPr>
        <w:t xml:space="preserve">al </w:t>
      </w:r>
      <w:r>
        <w:rPr>
          <w:rFonts w:ascii="Symbol" w:eastAsia="Symbol" w:hAnsi="Symbol" w:cs="Symbol"/>
          <w:position w:val="-1"/>
          <w:sz w:val="28"/>
          <w:szCs w:val="28"/>
        </w:rPr>
        <w:t></w:t>
      </w:r>
    </w:p>
    <w:p w:rsidR="00DD2124" w:rsidRDefault="008D7527">
      <w:pPr>
        <w:spacing w:before="2"/>
        <w:ind w:left="825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System </w:t>
      </w:r>
      <w:r>
        <w:rPr>
          <w:rFonts w:ascii="Cambria" w:eastAsia="Cambria" w:hAnsi="Cambria" w:cs="Cambria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si</w:t>
      </w:r>
      <w:r>
        <w:rPr>
          <w:rFonts w:ascii="Cambria" w:eastAsia="Cambria" w:hAnsi="Cambria" w:cs="Cambria"/>
          <w:sz w:val="28"/>
          <w:szCs w:val="28"/>
        </w:rPr>
        <w:t>gn D</w:t>
      </w:r>
      <w:r>
        <w:rPr>
          <w:rFonts w:ascii="Cambria" w:eastAsia="Cambria" w:hAnsi="Cambria" w:cs="Cambria"/>
          <w:spacing w:val="-1"/>
          <w:sz w:val="28"/>
          <w:szCs w:val="28"/>
        </w:rPr>
        <w:t>ocu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</w:t>
      </w:r>
    </w:p>
    <w:p w:rsidR="00DD2124" w:rsidRDefault="008D7527">
      <w:pPr>
        <w:ind w:left="825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Pla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Symbol" w:eastAsia="Symbol" w:hAnsi="Symbol" w:cs="Symbol"/>
          <w:sz w:val="28"/>
          <w:szCs w:val="28"/>
        </w:rPr>
        <w:t></w:t>
      </w:r>
    </w:p>
    <w:p w:rsidR="00DD2124" w:rsidRDefault="008D7527">
      <w:pPr>
        <w:spacing w:line="340" w:lineRule="exact"/>
        <w:ind w:left="825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position w:val="-1"/>
          <w:sz w:val="28"/>
          <w:szCs w:val="28"/>
        </w:rPr>
        <w:t></w:t>
      </w:r>
      <w:r>
        <w:rPr>
          <w:position w:val="-1"/>
          <w:sz w:val="28"/>
          <w:szCs w:val="28"/>
        </w:rPr>
        <w:t xml:space="preserve">  </w:t>
      </w:r>
      <w:r>
        <w:rPr>
          <w:spacing w:val="16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Q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u</w:t>
      </w:r>
      <w:r>
        <w:rPr>
          <w:rFonts w:ascii="Cambria" w:eastAsia="Cambria" w:hAnsi="Cambria" w:cs="Cambria"/>
          <w:position w:val="-1"/>
          <w:sz w:val="28"/>
          <w:szCs w:val="28"/>
        </w:rPr>
        <w:t>ality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</w:rPr>
        <w:t>As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</w:rPr>
        <w:t>Plan</w:t>
      </w:r>
      <w:r>
        <w:rPr>
          <w:rFonts w:ascii="Symbol" w:eastAsia="Symbol" w:hAnsi="Symbol" w:cs="Symbol"/>
          <w:position w:val="-1"/>
          <w:sz w:val="28"/>
          <w:szCs w:val="28"/>
        </w:rPr>
        <w:t></w:t>
      </w:r>
    </w:p>
    <w:p w:rsidR="00DD2124" w:rsidRDefault="008D7527">
      <w:pPr>
        <w:spacing w:before="2"/>
        <w:ind w:left="825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8"/>
          <w:szCs w:val="28"/>
        </w:rPr>
        <w:t xml:space="preserve">  </w:t>
      </w:r>
      <w:r>
        <w:rPr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Cod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g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sz w:val="28"/>
          <w:szCs w:val="28"/>
        </w:rPr>
        <w:t>s</w:t>
      </w:r>
      <w:r>
        <w:rPr>
          <w:rFonts w:ascii="Symbol" w:eastAsia="Symbol" w:hAnsi="Symbol" w:cs="Symbol"/>
          <w:sz w:val="28"/>
          <w:szCs w:val="28"/>
        </w:rPr>
        <w:t></w:t>
      </w:r>
    </w:p>
    <w:p w:rsidR="00DD2124" w:rsidRDefault="008D7527">
      <w:pPr>
        <w:spacing w:line="340" w:lineRule="exact"/>
        <w:ind w:left="825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position w:val="-1"/>
          <w:sz w:val="28"/>
          <w:szCs w:val="28"/>
        </w:rPr>
        <w:t></w:t>
      </w:r>
      <w:r>
        <w:rPr>
          <w:position w:val="-1"/>
          <w:sz w:val="28"/>
          <w:szCs w:val="28"/>
        </w:rPr>
        <w:t xml:space="preserve">  </w:t>
      </w:r>
      <w:r>
        <w:rPr>
          <w:spacing w:val="16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position w:val="-1"/>
          <w:sz w:val="28"/>
          <w:szCs w:val="28"/>
        </w:rPr>
        <w:t>epo</w:t>
      </w:r>
      <w:r>
        <w:rPr>
          <w:rFonts w:ascii="Cambria" w:eastAsia="Cambria" w:hAnsi="Cambria" w:cs="Cambria"/>
          <w:spacing w:val="-4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position w:val="-1"/>
          <w:sz w:val="28"/>
          <w:szCs w:val="28"/>
        </w:rPr>
        <w:t>t</w:t>
      </w:r>
      <w:r>
        <w:rPr>
          <w:rFonts w:ascii="Symbol" w:eastAsia="Symbol" w:hAnsi="Symbol" w:cs="Symbol"/>
          <w:position w:val="-1"/>
          <w:sz w:val="28"/>
          <w:szCs w:val="28"/>
        </w:rPr>
        <w:t></w:t>
      </w:r>
    </w:p>
    <w:p w:rsidR="00DD2124" w:rsidRDefault="008D7527">
      <w:pPr>
        <w:spacing w:line="340" w:lineRule="exact"/>
        <w:ind w:left="825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position w:val="-1"/>
          <w:sz w:val="28"/>
          <w:szCs w:val="28"/>
        </w:rPr>
        <w:t></w:t>
      </w:r>
      <w:r>
        <w:rPr>
          <w:position w:val="-1"/>
          <w:sz w:val="28"/>
          <w:szCs w:val="28"/>
        </w:rPr>
        <w:t xml:space="preserve">  </w:t>
      </w:r>
      <w:r>
        <w:rPr>
          <w:spacing w:val="16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</w:rPr>
        <w:t>Rev</w:t>
      </w:r>
      <w:r>
        <w:rPr>
          <w:rFonts w:ascii="Cambria" w:eastAsia="Cambria" w:hAnsi="Cambria" w:cs="Cambria"/>
          <w:spacing w:val="2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</w:rPr>
        <w:t>D</w:t>
      </w:r>
      <w:r>
        <w:rPr>
          <w:rFonts w:ascii="Cambria" w:eastAsia="Cambria" w:hAnsi="Cambria" w:cs="Cambria"/>
          <w:spacing w:val="-3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cu</w:t>
      </w:r>
      <w:r>
        <w:rPr>
          <w:rFonts w:ascii="Cambria" w:eastAsia="Cambria" w:hAnsi="Cambria" w:cs="Cambria"/>
          <w:position w:val="-1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s</w:t>
      </w:r>
      <w:r>
        <w:rPr>
          <w:rFonts w:ascii="Symbol" w:eastAsia="Symbol" w:hAnsi="Symbol" w:cs="Symbol"/>
          <w:position w:val="-1"/>
          <w:sz w:val="28"/>
          <w:szCs w:val="28"/>
        </w:rPr>
        <w:t></w:t>
      </w:r>
    </w:p>
    <w:p w:rsidR="00DD2124" w:rsidRDefault="008D7527">
      <w:pPr>
        <w:spacing w:line="320" w:lineRule="exact"/>
        <w:ind w:left="825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position w:val="-1"/>
          <w:sz w:val="28"/>
          <w:szCs w:val="28"/>
        </w:rPr>
        <w:t></w:t>
      </w:r>
      <w:r>
        <w:rPr>
          <w:position w:val="-1"/>
          <w:sz w:val="28"/>
          <w:szCs w:val="28"/>
        </w:rPr>
        <w:t xml:space="preserve">  </w:t>
      </w:r>
      <w:r>
        <w:rPr>
          <w:spacing w:val="16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position w:val="-1"/>
          <w:sz w:val="28"/>
          <w:szCs w:val="28"/>
        </w:rPr>
        <w:t>minat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position w:val="-1"/>
          <w:sz w:val="28"/>
          <w:szCs w:val="28"/>
        </w:rPr>
        <w:t>on</w:t>
      </w:r>
      <w:r>
        <w:rPr>
          <w:rFonts w:ascii="Cambria" w:eastAsia="Cambria" w:hAnsi="Cambria" w:cs="Cambria"/>
          <w:spacing w:val="-3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</w:rPr>
        <w:t>Analy</w:t>
      </w:r>
      <w:r>
        <w:rPr>
          <w:rFonts w:ascii="Cambria" w:eastAsia="Cambria" w:hAnsi="Cambria" w:cs="Cambria"/>
          <w:spacing w:val="-3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 xml:space="preserve"> </w:t>
      </w:r>
      <w:r>
        <w:rPr>
          <w:rFonts w:ascii="Symbol" w:eastAsia="Symbol" w:hAnsi="Symbol" w:cs="Symbol"/>
          <w:position w:val="-1"/>
          <w:sz w:val="28"/>
          <w:szCs w:val="28"/>
        </w:rPr>
        <w:t></w:t>
      </w:r>
    </w:p>
    <w:p w:rsidR="00DD2124" w:rsidRDefault="00DD2124">
      <w:pPr>
        <w:spacing w:before="9" w:line="120" w:lineRule="exact"/>
        <w:rPr>
          <w:sz w:val="12"/>
          <w:szCs w:val="12"/>
        </w:rPr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8D7527">
      <w:pPr>
        <w:spacing w:before="16"/>
        <w:ind w:left="4630" w:right="4685"/>
        <w:jc w:val="center"/>
        <w:rPr>
          <w:rFonts w:ascii="Calibri" w:eastAsia="Calibri" w:hAnsi="Calibri" w:cs="Calibri"/>
          <w:sz w:val="22"/>
          <w:szCs w:val="22"/>
        </w:rPr>
        <w:sectPr w:rsidR="00DD2124">
          <w:headerReference w:type="default" r:id="rId13"/>
          <w:footerReference w:type="default" r:id="rId14"/>
          <w:pgSz w:w="12240" w:h="15840"/>
          <w:pgMar w:top="1400" w:right="1340" w:bottom="280" w:left="1400" w:header="0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7</w:t>
      </w:r>
    </w:p>
    <w:p w:rsidR="00DD2124" w:rsidRDefault="00427994">
      <w:pPr>
        <w:spacing w:before="37" w:line="500" w:lineRule="exact"/>
        <w:ind w:left="100"/>
        <w:rPr>
          <w:rFonts w:ascii="Cambria" w:eastAsia="Cambria" w:hAnsi="Cambria" w:cs="Cambria"/>
          <w:sz w:val="44"/>
          <w:szCs w:val="44"/>
        </w:rPr>
      </w:pPr>
      <w:r>
        <w:lastRenderedPageBreak/>
        <w:pict>
          <v:group id="_x0000_s1077" style="position:absolute;left:0;text-align:left;margin-left:23.7pt;margin-top:23.95pt;width:564.7pt;height:744.2pt;z-index:-251644416;mso-position-horizontal-relative:page;mso-position-vertical-relative:page" coordorigin="474,479" coordsize="11294,14884">
            <v:group id="_x0000_s1078" style="position:absolute;left:480;top:485;width:29;height:0" coordorigin="480,485" coordsize="29,0">
              <v:shape id="_x0000_s1117" style="position:absolute;left:480;top:485;width:29;height:0" coordorigin="480,485" coordsize="29,0" path="m480,485r29,e" filled="f" strokeweight=".58pt">
                <v:path arrowok="t"/>
              </v:shape>
              <v:group id="_x0000_s1079" style="position:absolute;left:490;top:499;width:10;height:0" coordorigin="490,499" coordsize="10,0">
                <v:shape id="_x0000_s1116" style="position:absolute;left:490;top:499;width:10;height:0" coordorigin="490,499" coordsize="10,0" path="m490,499r9,e" filled="f" strokecolor="white" strokeweight="1.06pt">
                  <v:path arrowok="t"/>
                </v:shape>
                <v:group id="_x0000_s1080" style="position:absolute;left:490;top:494;width:19;height:0" coordorigin="490,494" coordsize="19,0">
                  <v:shape id="_x0000_s1115" style="position:absolute;left:490;top:494;width:19;height:0" coordorigin="490,494" coordsize="19,0" path="m490,494r19,e" filled="f" strokecolor="white" strokeweight=".58pt">
                    <v:path arrowok="t"/>
                  </v:shape>
                  <v:group id="_x0000_s1081" style="position:absolute;left:509;top:485;width:11225;height:0" coordorigin="509,485" coordsize="11225,0">
                    <v:shape id="_x0000_s1114" style="position:absolute;left:509;top:485;width:11225;height:0" coordorigin="509,485" coordsize="11225,0" path="m509,485r11225,e" filled="f" strokeweight=".58pt">
                      <v:path arrowok="t"/>
                    </v:shape>
                    <v:group id="_x0000_s1082" style="position:absolute;left:509;top:504;width:11225;height:0" coordorigin="509,504" coordsize="11225,0">
                      <v:shape id="_x0000_s1113" style="position:absolute;left:509;top:504;width:11225;height:0" coordorigin="509,504" coordsize="11225,0" path="m509,504r11225,e" filled="f" strokeweight=".58pt">
                        <v:path arrowok="t"/>
                      </v:shape>
                      <v:group id="_x0000_s1083" style="position:absolute;left:11734;top:485;width:29;height:0" coordorigin="11734,485" coordsize="29,0">
                        <v:shape id="_x0000_s1112" style="position:absolute;left:11734;top:485;width:29;height:0" coordorigin="11734,485" coordsize="29,0" path="m11734,485r28,e" filled="f" strokeweight=".58pt">
                          <v:path arrowok="t"/>
                        </v:shape>
                        <v:group id="_x0000_s1084" style="position:absolute;left:11743;top:499;width:10;height:0" coordorigin="11743,499" coordsize="10,0">
                          <v:shape id="_x0000_s1111" style="position:absolute;left:11743;top:499;width:10;height:0" coordorigin="11743,499" coordsize="10,0" path="m11743,499r10,e" filled="f" strokecolor="white" strokeweight="1.06pt">
                            <v:path arrowok="t"/>
                          </v:shape>
                          <v:group id="_x0000_s1085" style="position:absolute;left:11734;top:494;width:19;height:0" coordorigin="11734,494" coordsize="19,0">
                            <v:shape id="_x0000_s1110" style="position:absolute;left:11734;top:494;width:19;height:0" coordorigin="11734,494" coordsize="19,0" path="m11734,494r19,e" filled="f" strokecolor="white" strokeweight=".58pt">
                              <v:path arrowok="t"/>
                            </v:shape>
                            <v:group id="_x0000_s1086" style="position:absolute;left:500;top:490;width:0;height:14863" coordorigin="500,490" coordsize="0,14863">
                              <v:shape id="_x0000_s1109" style="position:absolute;left:500;top:490;width:0;height:14863" coordorigin="500,490" coordsize="0,14863" path="m500,490r,14863e" filled="f" strokeweight=".58pt">
                                <v:path arrowok="t"/>
                              </v:shape>
                              <v:group id="_x0000_s1087" style="position:absolute;left:504;top:509;width:0;height:14825" coordorigin="504,509" coordsize="0,14825">
                                <v:shape id="_x0000_s1108" style="position:absolute;left:504;top:509;width:0;height:14825" coordorigin="504,509" coordsize="0,14825" path="m504,509r,14825e" filled="f" strokeweight=".58pt">
                                  <v:path arrowok="t"/>
                                </v:shape>
                                <v:group id="_x0000_s1088" style="position:absolute;left:11742;top:490;width:0;height:14863" coordorigin="11742,490" coordsize="0,14863">
                                  <v:shape id="_x0000_s1107" style="position:absolute;left:11742;top:490;width:0;height:14863" coordorigin="11742,490" coordsize="0,14863" path="m11742,490r,14863e" filled="f" strokeweight=".58pt">
                                    <v:path arrowok="t"/>
                                  </v:shape>
                                  <v:group id="_x0000_s1089" style="position:absolute;left:11738;top:509;width:0;height:14825" coordorigin="11738,509" coordsize="0,14825">
                                    <v:shape id="_x0000_s1106" style="position:absolute;left:11738;top:509;width:0;height:14825" coordorigin="11738,509" coordsize="0,14825" path="m11738,509r,14825e" filled="f" strokeweight=".20464mm">
                                      <v:path arrowok="t"/>
                                    </v:shape>
                                    <v:group id="_x0000_s1090" style="position:absolute;left:480;top:15358;width:29;height:0" coordorigin="480,15358" coordsize="29,0">
                                      <v:shape id="_x0000_s1105" style="position:absolute;left:480;top:15358;width:29;height:0" coordorigin="480,15358" coordsize="29,0" path="m480,15358r29,e" filled="f" strokeweight=".58pt">
                                        <v:path arrowok="t"/>
                                      </v:shape>
                                      <v:group id="_x0000_s1091" style="position:absolute;left:490;top:15343;width:10;height:0" coordorigin="490,15343" coordsize="10,0">
                                        <v:shape id="_x0000_s1104" style="position:absolute;left:490;top:15343;width:10;height:0" coordorigin="490,15343" coordsize="10,0" path="m490,15343r9,e" filled="f" strokecolor="white" strokeweight="1.06pt">
                                          <v:path arrowok="t"/>
                                        </v:shape>
                                        <v:group id="_x0000_s1092" style="position:absolute;left:490;top:15348;width:19;height:0" coordorigin="490,15348" coordsize="19,0">
                                          <v:shape id="_x0000_s1103" style="position:absolute;left:490;top:15348;width:19;height:0" coordorigin="490,15348" coordsize="19,0" path="m490,15348r19,e" filled="f" strokecolor="white" strokeweight=".58pt">
                                            <v:path arrowok="t"/>
                                          </v:shape>
                                          <v:group id="_x0000_s1093" style="position:absolute;left:509;top:15358;width:11225;height:0" coordorigin="509,15358" coordsize="11225,0">
                                            <v:shape id="_x0000_s1102" style="position:absolute;left:509;top:15358;width:11225;height:0" coordorigin="509,15358" coordsize="11225,0" path="m509,15358r11225,e" filled="f" strokeweight=".58pt">
                                              <v:path arrowok="t"/>
                                            </v:shape>
                                            <v:group id="_x0000_s1094" style="position:absolute;left:509;top:15338;width:11225;height:0" coordorigin="509,15338" coordsize="11225,0">
                                              <v:shape id="_x0000_s1101" style="position:absolute;left:509;top:15338;width:11225;height:0" coordorigin="509,15338" coordsize="11225,0" path="m509,15338r11225,e" filled="f" strokeweight=".20464mm">
                                                <v:path arrowok="t"/>
                                              </v:shape>
                                              <v:group id="_x0000_s1095" style="position:absolute;left:11734;top:15358;width:29;height:0" coordorigin="11734,15358" coordsize="29,0">
                                                <v:shape id="_x0000_s1100" style="position:absolute;left:11734;top:15358;width:29;height:0" coordorigin="11734,15358" coordsize="29,0" path="m11734,15358r28,e" filled="f" strokeweight=".58pt">
                                                  <v:path arrowok="t"/>
                                                </v:shape>
                                                <v:group id="_x0000_s1096" style="position:absolute;left:11743;top:15343;width:10;height:0" coordorigin="11743,15343" coordsize="10,0">
                                                  <v:shape id="_x0000_s1099" style="position:absolute;left:11743;top:15343;width:10;height:0" coordorigin="11743,15343" coordsize="10,0" path="m11743,15343r10,e" filled="f" strokecolor="white" strokeweight="1.06pt">
                                                    <v:path arrowok="t"/>
                                                  </v:shape>
                                                  <v:group id="_x0000_s1097" style="position:absolute;left:11734;top:15348;width:19;height:0" coordorigin="11734,15348" coordsize="19,0">
                                                    <v:shape id="_x0000_s1098" style="position:absolute;left:11734;top:15348;width:19;height:0" coordorigin="11734,15348" coordsize="19,0" path="m11734,15348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D7527"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Docu</w:t>
      </w:r>
      <w:r w:rsidR="008D7527">
        <w:rPr>
          <w:rFonts w:ascii="Cambria" w:eastAsia="Cambria" w:hAnsi="Cambria" w:cs="Cambria"/>
          <w:b/>
          <w:spacing w:val="2"/>
          <w:position w:val="-2"/>
          <w:sz w:val="44"/>
          <w:szCs w:val="44"/>
          <w:u w:val="thick" w:color="000000"/>
        </w:rPr>
        <w:t>m</w:t>
      </w:r>
      <w:r w:rsidR="008D7527"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e</w:t>
      </w:r>
      <w:r w:rsidR="008D7527">
        <w:rPr>
          <w:rFonts w:ascii="Cambria" w:eastAsia="Cambria" w:hAnsi="Cambria" w:cs="Cambria"/>
          <w:b/>
          <w:spacing w:val="-1"/>
          <w:position w:val="-2"/>
          <w:sz w:val="44"/>
          <w:szCs w:val="44"/>
          <w:u w:val="thick" w:color="000000"/>
        </w:rPr>
        <w:t>n</w:t>
      </w:r>
      <w:r w:rsidR="008D7527"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t</w:t>
      </w:r>
      <w:r w:rsidR="008D7527">
        <w:rPr>
          <w:rFonts w:ascii="Cambria" w:eastAsia="Cambria" w:hAnsi="Cambria" w:cs="Cambria"/>
          <w:b/>
          <w:spacing w:val="-19"/>
          <w:position w:val="-2"/>
          <w:sz w:val="44"/>
          <w:szCs w:val="44"/>
          <w:u w:val="thick" w:color="000000"/>
        </w:rPr>
        <w:t xml:space="preserve"> </w:t>
      </w:r>
      <w:r w:rsidR="008D7527">
        <w:rPr>
          <w:rFonts w:ascii="Cambria" w:eastAsia="Cambria" w:hAnsi="Cambria" w:cs="Cambria"/>
          <w:b/>
          <w:spacing w:val="2"/>
          <w:position w:val="-2"/>
          <w:sz w:val="44"/>
          <w:szCs w:val="44"/>
          <w:u w:val="thick" w:color="000000"/>
        </w:rPr>
        <w:t>C</w:t>
      </w:r>
      <w:r w:rsidR="008D7527"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o</w:t>
      </w:r>
      <w:r w:rsidR="008D7527">
        <w:rPr>
          <w:rFonts w:ascii="Cambria" w:eastAsia="Cambria" w:hAnsi="Cambria" w:cs="Cambria"/>
          <w:b/>
          <w:spacing w:val="-2"/>
          <w:position w:val="-2"/>
          <w:sz w:val="44"/>
          <w:szCs w:val="44"/>
          <w:u w:val="thick" w:color="000000"/>
        </w:rPr>
        <w:t>n</w:t>
      </w:r>
      <w:r w:rsidR="008D7527">
        <w:rPr>
          <w:rFonts w:ascii="Cambria" w:eastAsia="Cambria" w:hAnsi="Cambria" w:cs="Cambria"/>
          <w:b/>
          <w:spacing w:val="2"/>
          <w:position w:val="-2"/>
          <w:sz w:val="44"/>
          <w:szCs w:val="44"/>
          <w:u w:val="thick" w:color="000000"/>
        </w:rPr>
        <w:t>v</w:t>
      </w:r>
      <w:r w:rsidR="008D7527"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e</w:t>
      </w:r>
      <w:r w:rsidR="008D7527">
        <w:rPr>
          <w:rFonts w:ascii="Cambria" w:eastAsia="Cambria" w:hAnsi="Cambria" w:cs="Cambria"/>
          <w:b/>
          <w:spacing w:val="-1"/>
          <w:position w:val="-2"/>
          <w:sz w:val="44"/>
          <w:szCs w:val="44"/>
          <w:u w:val="thick" w:color="000000"/>
        </w:rPr>
        <w:t>n</w:t>
      </w:r>
      <w:r w:rsidR="008D7527"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t</w:t>
      </w:r>
      <w:r w:rsidR="008D7527">
        <w:rPr>
          <w:rFonts w:ascii="Cambria" w:eastAsia="Cambria" w:hAnsi="Cambria" w:cs="Cambria"/>
          <w:b/>
          <w:spacing w:val="1"/>
          <w:position w:val="-2"/>
          <w:sz w:val="44"/>
          <w:szCs w:val="44"/>
          <w:u w:val="thick" w:color="000000"/>
        </w:rPr>
        <w:t>i</w:t>
      </w:r>
      <w:r w:rsidR="008D7527">
        <w:rPr>
          <w:rFonts w:ascii="Cambria" w:eastAsia="Cambria" w:hAnsi="Cambria" w:cs="Cambria"/>
          <w:b/>
          <w:spacing w:val="2"/>
          <w:position w:val="-2"/>
          <w:sz w:val="44"/>
          <w:szCs w:val="44"/>
          <w:u w:val="thick" w:color="000000"/>
        </w:rPr>
        <w:t>o</w:t>
      </w:r>
      <w:r w:rsidR="008D7527"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ns</w:t>
      </w:r>
    </w:p>
    <w:p w:rsidR="00DD2124" w:rsidRDefault="00DD2124">
      <w:pPr>
        <w:spacing w:line="120" w:lineRule="exact"/>
        <w:rPr>
          <w:sz w:val="12"/>
          <w:szCs w:val="12"/>
        </w:rPr>
      </w:pPr>
    </w:p>
    <w:p w:rsidR="00DD2124" w:rsidRDefault="00DD2124">
      <w:pPr>
        <w:spacing w:line="200" w:lineRule="exact"/>
      </w:pPr>
    </w:p>
    <w:p w:rsidR="00DD2124" w:rsidRDefault="008D7527">
      <w:pPr>
        <w:spacing w:before="21" w:line="300" w:lineRule="exact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position w:val="-1"/>
          <w:sz w:val="28"/>
          <w:szCs w:val="28"/>
        </w:rPr>
        <w:t>Fol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l</w:t>
      </w:r>
      <w:r>
        <w:rPr>
          <w:rFonts w:ascii="Cambria" w:eastAsia="Cambria" w:hAnsi="Cambria" w:cs="Cambria"/>
          <w:spacing w:val="-3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wi</w:t>
      </w:r>
      <w:r>
        <w:rPr>
          <w:rFonts w:ascii="Cambria" w:eastAsia="Cambria" w:hAnsi="Cambria" w:cs="Cambria"/>
          <w:spacing w:val="-3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position w:val="-1"/>
          <w:sz w:val="28"/>
          <w:szCs w:val="28"/>
        </w:rPr>
        <w:t>g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th</w:t>
      </w:r>
      <w:r>
        <w:rPr>
          <w:rFonts w:ascii="Cambria" w:eastAsia="Cambria" w:hAnsi="Cambria" w:cs="Cambria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spacing w:val="-3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position w:val="-1"/>
          <w:sz w:val="28"/>
          <w:szCs w:val="28"/>
        </w:rPr>
        <w:t>nve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ti</w:t>
      </w:r>
      <w:r>
        <w:rPr>
          <w:rFonts w:ascii="Cambria" w:eastAsia="Cambria" w:hAnsi="Cambria" w:cs="Cambria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position w:val="-1"/>
          <w:sz w:val="28"/>
          <w:szCs w:val="28"/>
        </w:rPr>
        <w:t xml:space="preserve">s 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f</w:t>
      </w:r>
      <w:r>
        <w:rPr>
          <w:rFonts w:ascii="Cambria" w:eastAsia="Cambria" w:hAnsi="Cambria" w:cs="Cambria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>l</w:t>
      </w:r>
      <w:r>
        <w:rPr>
          <w:rFonts w:ascii="Cambria" w:eastAsia="Cambria" w:hAnsi="Cambria" w:cs="Cambria"/>
          <w:position w:val="-1"/>
          <w:sz w:val="28"/>
          <w:szCs w:val="28"/>
        </w:rPr>
        <w:t>lo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position w:val="-1"/>
          <w:sz w:val="28"/>
          <w:szCs w:val="28"/>
        </w:rPr>
        <w:t>d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position w:val="-1"/>
          <w:sz w:val="28"/>
          <w:szCs w:val="28"/>
        </w:rPr>
        <w:t>ou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g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spacing w:val="-3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u</w:t>
      </w:r>
      <w:r>
        <w:rPr>
          <w:rFonts w:ascii="Cambria" w:eastAsia="Cambria" w:hAnsi="Cambria" w:cs="Cambria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position w:val="-1"/>
          <w:sz w:val="28"/>
          <w:szCs w:val="28"/>
        </w:rPr>
        <w:t>e d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u</w:t>
      </w:r>
      <w:r>
        <w:rPr>
          <w:rFonts w:ascii="Cambria" w:eastAsia="Cambria" w:hAnsi="Cambria" w:cs="Cambria"/>
          <w:position w:val="-1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position w:val="-1"/>
          <w:sz w:val="28"/>
          <w:szCs w:val="28"/>
        </w:rPr>
        <w:t>nt:</w:t>
      </w:r>
    </w:p>
    <w:p w:rsidR="00DD2124" w:rsidRDefault="00DD2124">
      <w:pPr>
        <w:spacing w:before="2" w:line="120" w:lineRule="exact"/>
        <w:rPr>
          <w:sz w:val="13"/>
          <w:szCs w:val="13"/>
        </w:rPr>
      </w:pPr>
    </w:p>
    <w:p w:rsidR="00DD2124" w:rsidRDefault="00DD2124">
      <w:pPr>
        <w:spacing w:line="200" w:lineRule="exact"/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3961"/>
        <w:gridCol w:w="3889"/>
      </w:tblGrid>
      <w:tr w:rsidR="00DD2124">
        <w:trPr>
          <w:trHeight w:hRule="exact" w:val="334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2124" w:rsidRDefault="008D7527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</w:t>
            </w:r>
            <w:r>
              <w:rPr>
                <w:spacing w:val="-1"/>
                <w:sz w:val="28"/>
                <w:szCs w:val="28"/>
              </w:rPr>
              <w:t xml:space="preserve"> N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2124" w:rsidRDefault="008D7527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pacing w:val="-2"/>
                <w:sz w:val="28"/>
                <w:szCs w:val="28"/>
              </w:rPr>
              <w:t>r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pacing w:val="-2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2124" w:rsidRDefault="008D7527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fe</w:t>
            </w:r>
            <w:r>
              <w:rPr>
                <w:spacing w:val="-2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1"/>
                <w:sz w:val="28"/>
                <w:szCs w:val="28"/>
              </w:rPr>
              <w:t>n</w:t>
            </w:r>
            <w:r>
              <w:rPr>
                <w:spacing w:val="-2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e</w:t>
            </w:r>
          </w:p>
        </w:tc>
      </w:tr>
      <w:tr w:rsidR="00DD2124">
        <w:trPr>
          <w:trHeight w:hRule="exact" w:val="1142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2124" w:rsidRDefault="008D7527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1.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2124" w:rsidRDefault="008D7527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z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pacing w:val="-1"/>
                <w:sz w:val="28"/>
                <w:szCs w:val="28"/>
              </w:rPr>
              <w:t>:</w:t>
            </w:r>
            <w:r>
              <w:rPr>
                <w:spacing w:val="1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  <w:p w:rsidR="00DD2124" w:rsidRDefault="008D7527">
            <w:pPr>
              <w:spacing w:line="32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-3"/>
                <w:sz w:val="28"/>
                <w:szCs w:val="28"/>
              </w:rPr>
              <w:t>y</w:t>
            </w:r>
            <w:r>
              <w:rPr>
                <w:spacing w:val="1"/>
                <w:sz w:val="28"/>
                <w:szCs w:val="28"/>
              </w:rPr>
              <w:t>p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pacing w:val="1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Ca</w:t>
            </w:r>
            <w:r>
              <w:rPr>
                <w:spacing w:val="-5"/>
                <w:sz w:val="28"/>
                <w:szCs w:val="28"/>
              </w:rPr>
              <w:t>m</w:t>
            </w:r>
            <w:r>
              <w:rPr>
                <w:spacing w:val="1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a</w:t>
            </w:r>
          </w:p>
          <w:p w:rsidR="00DD2124" w:rsidRDefault="008D7527">
            <w:pPr>
              <w:spacing w:line="32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pacing w:val="-4"/>
                <w:sz w:val="28"/>
                <w:szCs w:val="28"/>
              </w:rPr>
              <w:t>y</w:t>
            </w:r>
            <w:r>
              <w:rPr>
                <w:spacing w:val="1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1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B</w:t>
            </w:r>
            <w:r>
              <w:rPr>
                <w:spacing w:val="-1"/>
                <w:sz w:val="28"/>
                <w:szCs w:val="28"/>
              </w:rPr>
              <w:t>ol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2124" w:rsidRDefault="008D7527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ea</w:t>
            </w:r>
            <w:r>
              <w:rPr>
                <w:spacing w:val="1"/>
                <w:sz w:val="28"/>
                <w:szCs w:val="28"/>
              </w:rPr>
              <w:t>d</w:t>
            </w:r>
            <w:r>
              <w:rPr>
                <w:spacing w:val="-1"/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>g</w:t>
            </w:r>
          </w:p>
        </w:tc>
      </w:tr>
      <w:tr w:rsidR="00DD2124">
        <w:trPr>
          <w:trHeight w:hRule="exact" w:val="1071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2124" w:rsidRDefault="008D7527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2.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2124" w:rsidRDefault="008D7527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z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pacing w:val="-1"/>
                <w:sz w:val="28"/>
                <w:szCs w:val="28"/>
              </w:rPr>
              <w:t>:</w:t>
            </w:r>
            <w:r>
              <w:rPr>
                <w:spacing w:val="1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</w:p>
          <w:p w:rsidR="00DD2124" w:rsidRDefault="008D7527">
            <w:pPr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-3"/>
                <w:sz w:val="28"/>
                <w:szCs w:val="28"/>
              </w:rPr>
              <w:t>y</w:t>
            </w:r>
            <w:r>
              <w:rPr>
                <w:spacing w:val="1"/>
                <w:sz w:val="28"/>
                <w:szCs w:val="28"/>
              </w:rPr>
              <w:t>p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pacing w:val="1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Ca</w:t>
            </w:r>
            <w:r>
              <w:rPr>
                <w:spacing w:val="-5"/>
                <w:sz w:val="28"/>
                <w:szCs w:val="28"/>
              </w:rPr>
              <w:t>m</w:t>
            </w:r>
            <w:r>
              <w:rPr>
                <w:spacing w:val="1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a</w:t>
            </w:r>
          </w:p>
          <w:p w:rsidR="00DD2124" w:rsidRDefault="008D7527">
            <w:pPr>
              <w:spacing w:line="32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pacing w:val="-4"/>
                <w:sz w:val="28"/>
                <w:szCs w:val="28"/>
              </w:rPr>
              <w:t>y</w:t>
            </w:r>
            <w:r>
              <w:rPr>
                <w:spacing w:val="1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1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B</w:t>
            </w:r>
            <w:r>
              <w:rPr>
                <w:spacing w:val="-1"/>
                <w:sz w:val="28"/>
                <w:szCs w:val="28"/>
              </w:rPr>
              <w:t>ol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2124" w:rsidRDefault="008D7527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b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-2"/>
                <w:sz w:val="28"/>
                <w:szCs w:val="28"/>
              </w:rPr>
              <w:t>a</w:t>
            </w:r>
            <w:r>
              <w:rPr>
                <w:spacing w:val="-1"/>
                <w:sz w:val="28"/>
                <w:szCs w:val="28"/>
              </w:rPr>
              <w:t>d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g</w:t>
            </w:r>
          </w:p>
        </w:tc>
      </w:tr>
      <w:tr w:rsidR="00DD2124">
        <w:trPr>
          <w:trHeight w:hRule="exact" w:val="108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2124" w:rsidRDefault="008D7527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3.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2124" w:rsidRDefault="008D7527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z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pacing w:val="-1"/>
                <w:sz w:val="28"/>
                <w:szCs w:val="28"/>
              </w:rPr>
              <w:t>:</w:t>
            </w:r>
            <w:r>
              <w:rPr>
                <w:spacing w:val="1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  <w:p w:rsidR="00DD2124" w:rsidRDefault="008D7527">
            <w:pPr>
              <w:spacing w:before="2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-3"/>
                <w:sz w:val="28"/>
                <w:szCs w:val="28"/>
              </w:rPr>
              <w:t>y</w:t>
            </w:r>
            <w:r>
              <w:rPr>
                <w:spacing w:val="1"/>
                <w:sz w:val="28"/>
                <w:szCs w:val="28"/>
              </w:rPr>
              <w:t>p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pacing w:val="1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Ca</w:t>
            </w:r>
            <w:r>
              <w:rPr>
                <w:spacing w:val="-5"/>
                <w:sz w:val="28"/>
                <w:szCs w:val="28"/>
              </w:rPr>
              <w:t>m</w:t>
            </w:r>
            <w:r>
              <w:rPr>
                <w:spacing w:val="1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a</w:t>
            </w:r>
          </w:p>
          <w:p w:rsidR="00DD2124" w:rsidRDefault="008D7527">
            <w:pPr>
              <w:spacing w:line="32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pacing w:val="-4"/>
                <w:sz w:val="28"/>
                <w:szCs w:val="28"/>
              </w:rPr>
              <w:t>y</w:t>
            </w:r>
            <w:r>
              <w:rPr>
                <w:spacing w:val="1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1"/>
                <w:sz w:val="28"/>
                <w:szCs w:val="28"/>
              </w:rPr>
              <w:t>: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-5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al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2124" w:rsidRDefault="008D7527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u</w:t>
            </w:r>
            <w:r>
              <w:rPr>
                <w:spacing w:val="-1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-S</w:t>
            </w:r>
            <w:r>
              <w:rPr>
                <w:spacing w:val="-1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b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-2"/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d</w:t>
            </w:r>
            <w:r>
              <w:rPr>
                <w:spacing w:val="-1"/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>g</w:t>
            </w:r>
          </w:p>
        </w:tc>
      </w:tr>
      <w:tr w:rsidR="00DD2124">
        <w:trPr>
          <w:trHeight w:hRule="exact" w:val="977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2124" w:rsidRDefault="008D7527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pacing w:val="1"/>
                <w:sz w:val="28"/>
                <w:szCs w:val="28"/>
              </w:rPr>
              <w:t>4.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2124" w:rsidRDefault="008D7527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z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pacing w:val="-1"/>
                <w:sz w:val="28"/>
                <w:szCs w:val="28"/>
              </w:rPr>
              <w:t>:</w:t>
            </w:r>
            <w:r>
              <w:rPr>
                <w:spacing w:val="1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  <w:p w:rsidR="00DD2124" w:rsidRDefault="008D7527">
            <w:pPr>
              <w:spacing w:before="2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-3"/>
                <w:sz w:val="28"/>
                <w:szCs w:val="28"/>
              </w:rPr>
              <w:t>y</w:t>
            </w:r>
            <w:r>
              <w:rPr>
                <w:spacing w:val="1"/>
                <w:sz w:val="28"/>
                <w:szCs w:val="28"/>
              </w:rPr>
              <w:t>p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pacing w:val="1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Ca</w:t>
            </w:r>
            <w:r>
              <w:rPr>
                <w:spacing w:val="-5"/>
                <w:sz w:val="28"/>
                <w:szCs w:val="28"/>
              </w:rPr>
              <w:t>m</w:t>
            </w:r>
            <w:r>
              <w:rPr>
                <w:spacing w:val="1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a</w:t>
            </w:r>
          </w:p>
          <w:p w:rsidR="00DD2124" w:rsidRDefault="008D7527">
            <w:pPr>
              <w:spacing w:line="32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pacing w:val="-4"/>
                <w:sz w:val="28"/>
                <w:szCs w:val="28"/>
              </w:rPr>
              <w:t>y</w:t>
            </w:r>
            <w:r>
              <w:rPr>
                <w:spacing w:val="1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1"/>
                <w:sz w:val="28"/>
                <w:szCs w:val="28"/>
              </w:rPr>
              <w:t>: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-5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al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2124" w:rsidRDefault="008D7527">
            <w:pPr>
              <w:spacing w:line="300" w:lineRule="exact"/>
              <w:ind w:left="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spacing w:val="-1"/>
                <w:sz w:val="28"/>
                <w:szCs w:val="28"/>
              </w:rPr>
              <w:t>o</w:t>
            </w:r>
            <w:r>
              <w:rPr>
                <w:spacing w:val="1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y</w:t>
            </w:r>
          </w:p>
        </w:tc>
      </w:tr>
    </w:tbl>
    <w:p w:rsidR="00DD2124" w:rsidRDefault="00DD2124">
      <w:pPr>
        <w:spacing w:before="1" w:line="120" w:lineRule="exact"/>
        <w:rPr>
          <w:sz w:val="13"/>
          <w:szCs w:val="13"/>
        </w:rPr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8D7527">
      <w:pPr>
        <w:spacing w:line="480" w:lineRule="exact"/>
        <w:ind w:left="100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Softwa</w:t>
      </w:r>
      <w:r>
        <w:rPr>
          <w:rFonts w:ascii="Cambria" w:eastAsia="Cambria" w:hAnsi="Cambria" w:cs="Cambria"/>
          <w:b/>
          <w:spacing w:val="1"/>
          <w:position w:val="-2"/>
          <w:sz w:val="44"/>
          <w:szCs w:val="44"/>
          <w:u w:val="thick" w:color="000000"/>
        </w:rPr>
        <w:t>r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e</w:t>
      </w:r>
      <w:r>
        <w:rPr>
          <w:rFonts w:ascii="Cambria" w:eastAsia="Cambria" w:hAnsi="Cambria" w:cs="Cambria"/>
          <w:b/>
          <w:spacing w:val="-19"/>
          <w:position w:val="-2"/>
          <w:sz w:val="44"/>
          <w:szCs w:val="44"/>
          <w:u w:val="thick" w:color="000000"/>
        </w:rPr>
        <w:t xml:space="preserve"> 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R</w:t>
      </w:r>
      <w:r>
        <w:rPr>
          <w:rFonts w:ascii="Cambria" w:eastAsia="Cambria" w:hAnsi="Cambria" w:cs="Cambria"/>
          <w:b/>
          <w:spacing w:val="3"/>
          <w:position w:val="-2"/>
          <w:sz w:val="44"/>
          <w:szCs w:val="44"/>
          <w:u w:val="thick" w:color="000000"/>
        </w:rPr>
        <w:t>e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views</w:t>
      </w:r>
    </w:p>
    <w:p w:rsidR="00DD2124" w:rsidRDefault="00DD2124">
      <w:pPr>
        <w:spacing w:line="200" w:lineRule="exact"/>
      </w:pPr>
    </w:p>
    <w:p w:rsidR="00DD2124" w:rsidRDefault="00DD2124">
      <w:pPr>
        <w:spacing w:before="8" w:line="280" w:lineRule="exact"/>
        <w:rPr>
          <w:sz w:val="28"/>
          <w:szCs w:val="28"/>
        </w:rPr>
      </w:pPr>
    </w:p>
    <w:p w:rsidR="00DD2124" w:rsidRDefault="008D7527">
      <w:pPr>
        <w:spacing w:before="21" w:line="275" w:lineRule="auto"/>
        <w:ind w:left="100" w:right="3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Vari</w:t>
      </w:r>
      <w:r>
        <w:rPr>
          <w:rFonts w:ascii="Cambria" w:eastAsia="Cambria" w:hAnsi="Cambria" w:cs="Cambria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 xml:space="preserve">s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ev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s 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done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at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 end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of 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ach phase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 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der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to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en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 xml:space="preserve">e 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the 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k do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ll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3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w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i</w:t>
      </w:r>
      <w:r>
        <w:rPr>
          <w:rFonts w:ascii="Cambria" w:eastAsia="Cambria" w:hAnsi="Cambria" w:cs="Cambria"/>
          <w:sz w:val="28"/>
          <w:szCs w:val="28"/>
        </w:rPr>
        <w:t xml:space="preserve">s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 sy</w:t>
      </w:r>
      <w:r>
        <w:rPr>
          <w:rFonts w:ascii="Cambria" w:eastAsia="Cambria" w:hAnsi="Cambria" w:cs="Cambria"/>
          <w:spacing w:val="-1"/>
          <w:sz w:val="28"/>
          <w:szCs w:val="28"/>
        </w:rPr>
        <w:t>nc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z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on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w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pr</w:t>
      </w:r>
      <w:r>
        <w:rPr>
          <w:rFonts w:ascii="Cambria" w:eastAsia="Cambria" w:hAnsi="Cambria" w:cs="Cambria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j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sz w:val="28"/>
          <w:szCs w:val="28"/>
        </w:rPr>
        <w:t xml:space="preserve">lan 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nd p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oje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 xml:space="preserve">t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equ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ents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and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mee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ng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s.</w:t>
      </w:r>
    </w:p>
    <w:p w:rsidR="00DD2124" w:rsidRDefault="00DD2124">
      <w:pPr>
        <w:spacing w:before="2" w:line="200" w:lineRule="exact"/>
      </w:pPr>
    </w:p>
    <w:p w:rsidR="00DD2124" w:rsidRDefault="008D7527">
      <w:pPr>
        <w:spacing w:line="275" w:lineRule="auto"/>
        <w:ind w:left="820" w:right="440" w:hanging="3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1. </w:t>
      </w:r>
      <w:r>
        <w:rPr>
          <w:rFonts w:ascii="Cambria" w:eastAsia="Cambria" w:hAnsi="Cambria" w:cs="Cambria"/>
          <w:spacing w:val="2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P</w:t>
      </w:r>
      <w:r>
        <w:rPr>
          <w:rFonts w:ascii="Cambria" w:eastAsia="Cambria" w:hAnsi="Cambria" w:cs="Cambria"/>
          <w:sz w:val="28"/>
          <w:szCs w:val="28"/>
        </w:rPr>
        <w:t xml:space="preserve">lan </w:t>
      </w:r>
      <w:r>
        <w:rPr>
          <w:rFonts w:ascii="Cambria" w:eastAsia="Cambria" w:hAnsi="Cambria" w:cs="Cambria"/>
          <w:spacing w:val="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: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Th</w:t>
      </w:r>
      <w:r>
        <w:rPr>
          <w:rFonts w:ascii="Cambria" w:eastAsia="Cambria" w:hAnsi="Cambria" w:cs="Cambria"/>
          <w:sz w:val="28"/>
          <w:szCs w:val="28"/>
        </w:rPr>
        <w:t>e p</w:t>
      </w:r>
      <w:r>
        <w:rPr>
          <w:rFonts w:ascii="Cambria" w:eastAsia="Cambria" w:hAnsi="Cambria" w:cs="Cambria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oject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plan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 xml:space="preserve">s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ew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sure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pr</w:t>
      </w:r>
      <w:r>
        <w:rPr>
          <w:rFonts w:ascii="Cambria" w:eastAsia="Cambria" w:hAnsi="Cambria" w:cs="Cambria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j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i</w:t>
      </w:r>
      <w:r>
        <w:rPr>
          <w:rFonts w:ascii="Cambria" w:eastAsia="Cambria" w:hAnsi="Cambria" w:cs="Cambria"/>
          <w:sz w:val="28"/>
          <w:szCs w:val="28"/>
        </w:rPr>
        <w:t>s on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ri</w:t>
      </w:r>
      <w:r>
        <w:rPr>
          <w:rFonts w:ascii="Cambria" w:eastAsia="Cambria" w:hAnsi="Cambria" w:cs="Cambria"/>
          <w:spacing w:val="-1"/>
          <w:sz w:val="28"/>
          <w:szCs w:val="28"/>
        </w:rPr>
        <w:t>g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 xml:space="preserve">t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ack.</w:t>
      </w:r>
    </w:p>
    <w:p w:rsidR="00DD2124" w:rsidRDefault="008D7527">
      <w:pPr>
        <w:spacing w:before="3" w:line="275" w:lineRule="auto"/>
        <w:ind w:left="820" w:right="967" w:hanging="3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2. </w:t>
      </w:r>
      <w:r>
        <w:rPr>
          <w:rFonts w:ascii="Cambria" w:eastAsia="Cambria" w:hAnsi="Cambria" w:cs="Cambria"/>
          <w:spacing w:val="2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Feasi</w:t>
      </w:r>
      <w:r>
        <w:rPr>
          <w:rFonts w:ascii="Cambria" w:eastAsia="Cambria" w:hAnsi="Cambria" w:cs="Cambria"/>
          <w:spacing w:val="-2"/>
          <w:sz w:val="28"/>
          <w:szCs w:val="28"/>
        </w:rPr>
        <w:t>b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it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revi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: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ea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b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lity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epo</w:t>
      </w:r>
      <w:r>
        <w:rPr>
          <w:rFonts w:ascii="Cambria" w:eastAsia="Cambria" w:hAnsi="Cambria" w:cs="Cambria"/>
          <w:spacing w:val="-4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revi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ed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 en</w:t>
      </w:r>
      <w:r>
        <w:rPr>
          <w:rFonts w:ascii="Cambria" w:eastAsia="Cambria" w:hAnsi="Cambria" w:cs="Cambria"/>
          <w:spacing w:val="-4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 xml:space="preserve">e 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 xml:space="preserve">at 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pl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ti</w:t>
      </w:r>
      <w:r>
        <w:rPr>
          <w:rFonts w:ascii="Cambria" w:eastAsia="Cambria" w:hAnsi="Cambria" w:cs="Cambria"/>
          <w:sz w:val="28"/>
          <w:szCs w:val="28"/>
        </w:rPr>
        <w:t>on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of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pr</w:t>
      </w:r>
      <w:r>
        <w:rPr>
          <w:rFonts w:ascii="Cambria" w:eastAsia="Cambria" w:hAnsi="Cambria" w:cs="Cambria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 xml:space="preserve">s 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ea</w:t>
      </w:r>
      <w:r>
        <w:rPr>
          <w:rFonts w:ascii="Cambria" w:eastAsia="Cambria" w:hAnsi="Cambria" w:cs="Cambria"/>
          <w:spacing w:val="-1"/>
          <w:sz w:val="28"/>
          <w:szCs w:val="28"/>
        </w:rPr>
        <w:t>si</w:t>
      </w:r>
      <w:r>
        <w:rPr>
          <w:rFonts w:ascii="Cambria" w:eastAsia="Cambria" w:hAnsi="Cambria" w:cs="Cambria"/>
          <w:sz w:val="28"/>
          <w:szCs w:val="28"/>
        </w:rPr>
        <w:t>ble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th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1"/>
          <w:sz w:val="28"/>
          <w:szCs w:val="28"/>
        </w:rPr>
        <w:t>l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 xml:space="preserve">ng </w:t>
      </w:r>
      <w:r>
        <w:rPr>
          <w:rFonts w:ascii="Cambria" w:eastAsia="Cambria" w:hAnsi="Cambria" w:cs="Cambria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e ea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er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 xml:space="preserve">s 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rr</w:t>
      </w:r>
      <w:r>
        <w:rPr>
          <w:rFonts w:ascii="Cambria" w:eastAsia="Cambria" w:hAnsi="Cambria" w:cs="Cambria"/>
          <w:sz w:val="28"/>
          <w:szCs w:val="28"/>
        </w:rPr>
        <w:t>ect 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 re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able.</w:t>
      </w:r>
    </w:p>
    <w:p w:rsidR="00DD2124" w:rsidRDefault="008D7527">
      <w:pPr>
        <w:spacing w:line="277" w:lineRule="auto"/>
        <w:ind w:left="820" w:right="411" w:hanging="3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3. </w:t>
      </w:r>
      <w:r>
        <w:rPr>
          <w:rFonts w:ascii="Cambria" w:eastAsia="Cambria" w:hAnsi="Cambria" w:cs="Cambria"/>
          <w:spacing w:val="2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Requir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: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</w:t>
      </w:r>
      <w:r>
        <w:rPr>
          <w:rFonts w:ascii="Cambria" w:eastAsia="Cambria" w:hAnsi="Cambria" w:cs="Cambria"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ew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 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 en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at</w:t>
      </w:r>
      <w:r>
        <w:rPr>
          <w:rFonts w:ascii="Cambria" w:eastAsia="Cambria" w:hAnsi="Cambria" w:cs="Cambria"/>
          <w:spacing w:val="5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>eq</w:t>
      </w:r>
      <w:r>
        <w:rPr>
          <w:rFonts w:ascii="Cambria" w:eastAsia="Cambria" w:hAnsi="Cambria" w:cs="Cambria"/>
          <w:spacing w:val="1"/>
          <w:sz w:val="28"/>
          <w:szCs w:val="28"/>
        </w:rPr>
        <w:t>ui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eme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s s</w:t>
      </w:r>
      <w:r>
        <w:rPr>
          <w:rFonts w:ascii="Cambria" w:eastAsia="Cambria" w:hAnsi="Cambria" w:cs="Cambria"/>
          <w:spacing w:val="-1"/>
          <w:sz w:val="28"/>
          <w:szCs w:val="28"/>
        </w:rPr>
        <w:t>p</w:t>
      </w:r>
      <w:r>
        <w:rPr>
          <w:rFonts w:ascii="Cambria" w:eastAsia="Cambria" w:hAnsi="Cambria" w:cs="Cambria"/>
          <w:sz w:val="28"/>
          <w:szCs w:val="28"/>
        </w:rPr>
        <w:t>ec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fi</w:t>
      </w:r>
      <w:r>
        <w:rPr>
          <w:rFonts w:ascii="Cambria" w:eastAsia="Cambria" w:hAnsi="Cambria" w:cs="Cambria"/>
          <w:sz w:val="28"/>
          <w:szCs w:val="28"/>
        </w:rPr>
        <w:t>ed by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the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k</w:t>
      </w:r>
      <w:r>
        <w:rPr>
          <w:rFonts w:ascii="Cambria" w:eastAsia="Cambria" w:hAnsi="Cambria" w:cs="Cambria"/>
          <w:sz w:val="28"/>
          <w:szCs w:val="28"/>
        </w:rPr>
        <w:t>en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 o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.</w:t>
      </w:r>
    </w:p>
    <w:p w:rsidR="00DD2124" w:rsidRDefault="008D7527">
      <w:pPr>
        <w:spacing w:line="320" w:lineRule="exact"/>
        <w:ind w:left="4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4. </w:t>
      </w:r>
      <w:r>
        <w:rPr>
          <w:rFonts w:ascii="Cambria" w:eastAsia="Cambria" w:hAnsi="Cambria" w:cs="Cambria"/>
          <w:spacing w:val="2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 xml:space="preserve">gn </w:t>
      </w:r>
      <w:r>
        <w:rPr>
          <w:rFonts w:ascii="Cambria" w:eastAsia="Cambria" w:hAnsi="Cambria" w:cs="Cambria"/>
          <w:spacing w:val="1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: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rev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ewed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 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der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 xml:space="preserve">o 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v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 xml:space="preserve">e 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ch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ic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deq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y of</w:t>
      </w:r>
    </w:p>
    <w:p w:rsidR="00DD2124" w:rsidRDefault="008D7527">
      <w:pPr>
        <w:spacing w:before="48" w:line="277" w:lineRule="auto"/>
        <w:ind w:left="820" w:right="738"/>
        <w:rPr>
          <w:rFonts w:ascii="Cambria" w:eastAsia="Cambria" w:hAnsi="Cambria" w:cs="Cambria"/>
          <w:sz w:val="28"/>
          <w:szCs w:val="28"/>
        </w:rPr>
        <w:sectPr w:rsidR="00DD2124">
          <w:headerReference w:type="default" r:id="rId15"/>
          <w:footerReference w:type="default" r:id="rId16"/>
          <w:pgSz w:w="12240" w:h="15840"/>
          <w:pgMar w:top="1400" w:right="1220" w:bottom="280" w:left="1340" w:header="0" w:footer="1014" w:gutter="0"/>
          <w:pgNumType w:start="8"/>
          <w:cols w:space="720"/>
        </w:sectPr>
      </w:pPr>
      <w:r>
        <w:rPr>
          <w:rFonts w:ascii="Cambria" w:eastAsia="Cambria" w:hAnsi="Cambria" w:cs="Cambria"/>
          <w:spacing w:val="1"/>
          <w:sz w:val="28"/>
          <w:szCs w:val="28"/>
        </w:rPr>
        <w:lastRenderedPageBreak/>
        <w:t>th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so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tw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des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gn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 the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cc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>p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 xml:space="preserve">y of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 de</w:t>
      </w:r>
      <w:r>
        <w:rPr>
          <w:rFonts w:ascii="Cambria" w:eastAsia="Cambria" w:hAnsi="Cambria" w:cs="Cambria"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gn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 s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 xml:space="preserve">y the 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nc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al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s.</w:t>
      </w:r>
    </w:p>
    <w:p w:rsidR="00DD2124" w:rsidRDefault="00427994">
      <w:pPr>
        <w:spacing w:before="58" w:line="276" w:lineRule="auto"/>
        <w:ind w:left="820" w:right="286" w:hanging="360"/>
        <w:rPr>
          <w:rFonts w:ascii="Cambria" w:eastAsia="Cambria" w:hAnsi="Cambria" w:cs="Cambria"/>
          <w:sz w:val="28"/>
          <w:szCs w:val="28"/>
        </w:rPr>
      </w:pPr>
      <w:r>
        <w:lastRenderedPageBreak/>
        <w:pict>
          <v:group id="_x0000_s1031" style="position:absolute;left:0;text-align:left;margin-left:23.7pt;margin-top:23.95pt;width:564.7pt;height:744.2pt;z-index:-251642368;mso-position-horizontal-relative:page;mso-position-vertical-relative:page" coordorigin="474,479" coordsize="11294,14884">
            <v:group id="_x0000_s1032" style="position:absolute;left:480;top:485;width:29;height:0" coordorigin="480,485" coordsize="29,0">
              <v:shape id="_x0000_s1071" style="position:absolute;left:480;top:485;width:29;height:0" coordorigin="480,485" coordsize="29,0" path="m480,485r29,e" filled="f" strokeweight=".58pt">
                <v:path arrowok="t"/>
              </v:shape>
              <v:group id="_x0000_s1033" style="position:absolute;left:490;top:499;width:10;height:0" coordorigin="490,499" coordsize="10,0">
                <v:shape id="_x0000_s1070" style="position:absolute;left:490;top:499;width:10;height:0" coordorigin="490,499" coordsize="10,0" path="m490,499r9,e" filled="f" strokecolor="white" strokeweight="1.06pt">
                  <v:path arrowok="t"/>
                </v:shape>
                <v:group id="_x0000_s1034" style="position:absolute;left:490;top:494;width:19;height:0" coordorigin="490,494" coordsize="19,0">
                  <v:shape id="_x0000_s1069" style="position:absolute;left:490;top:494;width:19;height:0" coordorigin="490,494" coordsize="19,0" path="m490,494r19,e" filled="f" strokecolor="white" strokeweight=".58pt">
                    <v:path arrowok="t"/>
                  </v:shape>
                  <v:group id="_x0000_s1035" style="position:absolute;left:509;top:485;width:11225;height:0" coordorigin="509,485" coordsize="11225,0">
                    <v:shape id="_x0000_s1068" style="position:absolute;left:509;top:485;width:11225;height:0" coordorigin="509,485" coordsize="11225,0" path="m509,485r11225,e" filled="f" strokeweight=".58pt">
                      <v:path arrowok="t"/>
                    </v:shape>
                    <v:group id="_x0000_s1036" style="position:absolute;left:509;top:504;width:11225;height:0" coordorigin="509,504" coordsize="11225,0">
                      <v:shape id="_x0000_s1067" style="position:absolute;left:509;top:504;width:11225;height:0" coordorigin="509,504" coordsize="11225,0" path="m509,504r11225,e" filled="f" strokeweight=".58pt">
                        <v:path arrowok="t"/>
                      </v:shape>
                      <v:group id="_x0000_s1037" style="position:absolute;left:11734;top:485;width:29;height:0" coordorigin="11734,485" coordsize="29,0">
                        <v:shape id="_x0000_s1066" style="position:absolute;left:11734;top:485;width:29;height:0" coordorigin="11734,485" coordsize="29,0" path="m11734,485r28,e" filled="f" strokeweight=".58pt">
                          <v:path arrowok="t"/>
                        </v:shape>
                        <v:group id="_x0000_s1038" style="position:absolute;left:11743;top:499;width:10;height:0" coordorigin="11743,499" coordsize="10,0">
                          <v:shape id="_x0000_s1065" style="position:absolute;left:11743;top:499;width:10;height:0" coordorigin="11743,499" coordsize="10,0" path="m11743,499r10,e" filled="f" strokecolor="white" strokeweight="1.06pt">
                            <v:path arrowok="t"/>
                          </v:shape>
                          <v:group id="_x0000_s1039" style="position:absolute;left:11734;top:494;width:19;height:0" coordorigin="11734,494" coordsize="19,0">
                            <v:shape id="_x0000_s1064" style="position:absolute;left:11734;top:494;width:19;height:0" coordorigin="11734,494" coordsize="19,0" path="m11734,494r19,e" filled="f" strokecolor="white" strokeweight=".58pt">
                              <v:path arrowok="t"/>
                            </v:shape>
                            <v:group id="_x0000_s1040" style="position:absolute;left:500;top:490;width:0;height:14863" coordorigin="500,490" coordsize="0,14863">
                              <v:shape id="_x0000_s1063" style="position:absolute;left:500;top:490;width:0;height:14863" coordorigin="500,490" coordsize="0,14863" path="m500,490r,14863e" filled="f" strokeweight=".58pt">
                                <v:path arrowok="t"/>
                              </v:shape>
                              <v:group id="_x0000_s1041" style="position:absolute;left:504;top:509;width:0;height:14825" coordorigin="504,509" coordsize="0,14825">
                                <v:shape id="_x0000_s1062" style="position:absolute;left:504;top:509;width:0;height:14825" coordorigin="504,509" coordsize="0,14825" path="m504,509r,14825e" filled="f" strokeweight=".58pt">
                                  <v:path arrowok="t"/>
                                </v:shape>
                                <v:group id="_x0000_s1042" style="position:absolute;left:11742;top:490;width:0;height:14863" coordorigin="11742,490" coordsize="0,14863">
                                  <v:shape id="_x0000_s1061" style="position:absolute;left:11742;top:490;width:0;height:14863" coordorigin="11742,490" coordsize="0,14863" path="m11742,490r,14863e" filled="f" strokeweight=".58pt">
                                    <v:path arrowok="t"/>
                                  </v:shape>
                                  <v:group id="_x0000_s1043" style="position:absolute;left:11738;top:509;width:0;height:14825" coordorigin="11738,509" coordsize="0,14825">
                                    <v:shape id="_x0000_s1060" style="position:absolute;left:11738;top:509;width:0;height:14825" coordorigin="11738,509" coordsize="0,14825" path="m11738,509r,14825e" filled="f" strokeweight=".20464mm">
                                      <v:path arrowok="t"/>
                                    </v:shape>
                                    <v:group id="_x0000_s1044" style="position:absolute;left:480;top:15358;width:29;height:0" coordorigin="480,15358" coordsize="29,0">
                                      <v:shape id="_x0000_s1059" style="position:absolute;left:480;top:15358;width:29;height:0" coordorigin="480,15358" coordsize="29,0" path="m480,15358r29,e" filled="f" strokeweight=".58pt">
                                        <v:path arrowok="t"/>
                                      </v:shape>
                                      <v:group id="_x0000_s1045" style="position:absolute;left:490;top:15343;width:10;height:0" coordorigin="490,15343" coordsize="10,0">
                                        <v:shape id="_x0000_s1058" style="position:absolute;left:490;top:15343;width:10;height:0" coordorigin="490,15343" coordsize="10,0" path="m490,15343r9,e" filled="f" strokecolor="white" strokeweight="1.06pt">
                                          <v:path arrowok="t"/>
                                        </v:shape>
                                        <v:group id="_x0000_s1046" style="position:absolute;left:490;top:15348;width:19;height:0" coordorigin="490,15348" coordsize="19,0">
                                          <v:shape id="_x0000_s1057" style="position:absolute;left:490;top:15348;width:19;height:0" coordorigin="490,15348" coordsize="19,0" path="m490,15348r19,e" filled="f" strokecolor="white" strokeweight=".58pt">
                                            <v:path arrowok="t"/>
                                          </v:shape>
                                          <v:group id="_x0000_s1047" style="position:absolute;left:509;top:15358;width:11225;height:0" coordorigin="509,15358" coordsize="11225,0">
                                            <v:shape id="_x0000_s1056" style="position:absolute;left:509;top:15358;width:11225;height:0" coordorigin="509,15358" coordsize="11225,0" path="m509,15358r11225,e" filled="f" strokeweight=".58pt">
                                              <v:path arrowok="t"/>
                                            </v:shape>
                                            <v:group id="_x0000_s1048" style="position:absolute;left:509;top:15338;width:11225;height:0" coordorigin="509,15338" coordsize="11225,0">
                                              <v:shape id="_x0000_s1055" style="position:absolute;left:509;top:15338;width:11225;height:0" coordorigin="509,15338" coordsize="11225,0" path="m509,15338r11225,e" filled="f" strokeweight=".20464mm">
                                                <v:path arrowok="t"/>
                                              </v:shape>
                                              <v:group id="_x0000_s1049" style="position:absolute;left:11734;top:15358;width:29;height:0" coordorigin="11734,15358" coordsize="29,0">
                                                <v:shape id="_x0000_s1054" style="position:absolute;left:11734;top:15358;width:29;height:0" coordorigin="11734,15358" coordsize="29,0" path="m11734,15358r28,e" filled="f" strokeweight=".58pt">
                                                  <v:path arrowok="t"/>
                                                </v:shape>
                                                <v:group id="_x0000_s1050" style="position:absolute;left:11743;top:15343;width:10;height:0" coordorigin="11743,15343" coordsize="10,0">
                                                  <v:shape id="_x0000_s1053" style="position:absolute;left:11743;top:15343;width:10;height:0" coordorigin="11743,15343" coordsize="10,0" path="m11743,15343r10,e" filled="f" strokecolor="white" strokeweight="1.06pt">
                                                    <v:path arrowok="t"/>
                                                  </v:shape>
                                                  <v:group id="_x0000_s1051" style="position:absolute;left:11734;top:15348;width:19;height:0" coordorigin="11734,15348" coordsize="19,0">
                                                    <v:shape id="_x0000_s1052" style="position:absolute;left:11734;top:15348;width:19;height:0" coordorigin="11734,15348" coordsize="19,0" path="m11734,15348r19,e" filled="f" strokecolor="white" strokeweight=".58pt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8D7527">
        <w:rPr>
          <w:rFonts w:ascii="Cambria" w:eastAsia="Cambria" w:hAnsi="Cambria" w:cs="Cambria"/>
          <w:sz w:val="28"/>
          <w:szCs w:val="28"/>
        </w:rPr>
        <w:t xml:space="preserve">5. </w:t>
      </w:r>
      <w:r w:rsidR="008D7527">
        <w:rPr>
          <w:rFonts w:ascii="Cambria" w:eastAsia="Cambria" w:hAnsi="Cambria" w:cs="Cambria"/>
          <w:spacing w:val="23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sz w:val="28"/>
          <w:szCs w:val="28"/>
        </w:rPr>
        <w:t>Cod</w:t>
      </w:r>
      <w:r w:rsidR="008D7527">
        <w:rPr>
          <w:rFonts w:ascii="Cambria" w:eastAsia="Cambria" w:hAnsi="Cambria" w:cs="Cambria"/>
          <w:spacing w:val="1"/>
          <w:sz w:val="28"/>
          <w:szCs w:val="28"/>
        </w:rPr>
        <w:t>i</w:t>
      </w:r>
      <w:r w:rsidR="008D7527">
        <w:rPr>
          <w:rFonts w:ascii="Cambria" w:eastAsia="Cambria" w:hAnsi="Cambria" w:cs="Cambria"/>
          <w:spacing w:val="-3"/>
          <w:sz w:val="28"/>
          <w:szCs w:val="28"/>
        </w:rPr>
        <w:t>n</w:t>
      </w:r>
      <w:r w:rsidR="008D7527">
        <w:rPr>
          <w:rFonts w:ascii="Cambria" w:eastAsia="Cambria" w:hAnsi="Cambria" w:cs="Cambria"/>
          <w:sz w:val="28"/>
          <w:szCs w:val="28"/>
        </w:rPr>
        <w:t>g</w:t>
      </w:r>
      <w:r w:rsidR="008D7527"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r</w:t>
      </w:r>
      <w:r w:rsidR="008D7527">
        <w:rPr>
          <w:rFonts w:ascii="Cambria" w:eastAsia="Cambria" w:hAnsi="Cambria" w:cs="Cambria"/>
          <w:sz w:val="28"/>
          <w:szCs w:val="28"/>
        </w:rPr>
        <w:t>ev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i</w:t>
      </w:r>
      <w:r w:rsidR="008D7527">
        <w:rPr>
          <w:rFonts w:ascii="Cambria" w:eastAsia="Cambria" w:hAnsi="Cambria" w:cs="Cambria"/>
          <w:sz w:val="28"/>
          <w:szCs w:val="28"/>
        </w:rPr>
        <w:t>ew: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spacing w:val="1"/>
          <w:sz w:val="28"/>
          <w:szCs w:val="28"/>
        </w:rPr>
        <w:t>C</w:t>
      </w:r>
      <w:r w:rsidR="008D7527">
        <w:rPr>
          <w:rFonts w:ascii="Cambria" w:eastAsia="Cambria" w:hAnsi="Cambria" w:cs="Cambria"/>
          <w:sz w:val="28"/>
          <w:szCs w:val="28"/>
        </w:rPr>
        <w:t>o</w:t>
      </w:r>
      <w:r w:rsidR="008D7527">
        <w:rPr>
          <w:rFonts w:ascii="Cambria" w:eastAsia="Cambria" w:hAnsi="Cambria" w:cs="Cambria"/>
          <w:spacing w:val="-2"/>
          <w:sz w:val="28"/>
          <w:szCs w:val="28"/>
        </w:rPr>
        <w:t>d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i</w:t>
      </w:r>
      <w:r w:rsidR="008D7527">
        <w:rPr>
          <w:rFonts w:ascii="Cambria" w:eastAsia="Cambria" w:hAnsi="Cambria" w:cs="Cambria"/>
          <w:sz w:val="28"/>
          <w:szCs w:val="28"/>
        </w:rPr>
        <w:t>ng r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e</w:t>
      </w:r>
      <w:r w:rsidR="008D7527">
        <w:rPr>
          <w:rFonts w:ascii="Cambria" w:eastAsia="Cambria" w:hAnsi="Cambria" w:cs="Cambria"/>
          <w:sz w:val="28"/>
          <w:szCs w:val="28"/>
        </w:rPr>
        <w:t>v</w:t>
      </w:r>
      <w:r w:rsidR="008D7527">
        <w:rPr>
          <w:rFonts w:ascii="Cambria" w:eastAsia="Cambria" w:hAnsi="Cambria" w:cs="Cambria"/>
          <w:spacing w:val="1"/>
          <w:sz w:val="28"/>
          <w:szCs w:val="28"/>
        </w:rPr>
        <w:t>i</w:t>
      </w:r>
      <w:r w:rsidR="008D7527">
        <w:rPr>
          <w:rFonts w:ascii="Cambria" w:eastAsia="Cambria" w:hAnsi="Cambria" w:cs="Cambria"/>
          <w:spacing w:val="-2"/>
          <w:sz w:val="28"/>
          <w:szCs w:val="28"/>
        </w:rPr>
        <w:t>e</w:t>
      </w:r>
      <w:r w:rsidR="008D7527">
        <w:rPr>
          <w:rFonts w:ascii="Cambria" w:eastAsia="Cambria" w:hAnsi="Cambria" w:cs="Cambria"/>
          <w:sz w:val="28"/>
          <w:szCs w:val="28"/>
        </w:rPr>
        <w:t>w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spacing w:val="1"/>
          <w:sz w:val="28"/>
          <w:szCs w:val="28"/>
        </w:rPr>
        <w:t>i</w:t>
      </w:r>
      <w:r w:rsidR="008D7527">
        <w:rPr>
          <w:rFonts w:ascii="Cambria" w:eastAsia="Cambria" w:hAnsi="Cambria" w:cs="Cambria"/>
          <w:sz w:val="28"/>
          <w:szCs w:val="28"/>
        </w:rPr>
        <w:t>s do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n</w:t>
      </w:r>
      <w:r w:rsidR="008D7527">
        <w:rPr>
          <w:rFonts w:ascii="Cambria" w:eastAsia="Cambria" w:hAnsi="Cambria" w:cs="Cambria"/>
          <w:sz w:val="28"/>
          <w:szCs w:val="28"/>
        </w:rPr>
        <w:t>e</w:t>
      </w:r>
      <w:r w:rsidR="008D7527"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sz w:val="28"/>
          <w:szCs w:val="28"/>
        </w:rPr>
        <w:t xml:space="preserve">at </w:t>
      </w:r>
      <w:r w:rsidR="008D7527">
        <w:rPr>
          <w:rFonts w:ascii="Cambria" w:eastAsia="Cambria" w:hAnsi="Cambria" w:cs="Cambria"/>
          <w:spacing w:val="1"/>
          <w:sz w:val="28"/>
          <w:szCs w:val="28"/>
        </w:rPr>
        <w:t>t</w:t>
      </w:r>
      <w:r w:rsidR="008D7527">
        <w:rPr>
          <w:rFonts w:ascii="Cambria" w:eastAsia="Cambria" w:hAnsi="Cambria" w:cs="Cambria"/>
          <w:spacing w:val="4"/>
          <w:sz w:val="28"/>
          <w:szCs w:val="28"/>
        </w:rPr>
        <w:t>h</w:t>
      </w:r>
      <w:r w:rsidR="008D7527">
        <w:rPr>
          <w:rFonts w:ascii="Cambria" w:eastAsia="Cambria" w:hAnsi="Cambria" w:cs="Cambria"/>
          <w:sz w:val="28"/>
          <w:szCs w:val="28"/>
        </w:rPr>
        <w:t>e</w:t>
      </w:r>
      <w:r w:rsidR="008D7527"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sz w:val="28"/>
          <w:szCs w:val="28"/>
        </w:rPr>
        <w:t>end</w:t>
      </w:r>
      <w:r w:rsidR="008D7527"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spacing w:val="1"/>
          <w:sz w:val="28"/>
          <w:szCs w:val="28"/>
        </w:rPr>
        <w:t>t</w:t>
      </w:r>
      <w:r w:rsidR="008D7527">
        <w:rPr>
          <w:rFonts w:ascii="Cambria" w:eastAsia="Cambria" w:hAnsi="Cambria" w:cs="Cambria"/>
          <w:sz w:val="28"/>
          <w:szCs w:val="28"/>
        </w:rPr>
        <w:t>o as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s</w:t>
      </w:r>
      <w:r w:rsidR="008D7527">
        <w:rPr>
          <w:rFonts w:ascii="Cambria" w:eastAsia="Cambria" w:hAnsi="Cambria" w:cs="Cambria"/>
          <w:sz w:val="28"/>
          <w:szCs w:val="28"/>
        </w:rPr>
        <w:t>e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s</w:t>
      </w:r>
      <w:r w:rsidR="008D7527">
        <w:rPr>
          <w:rFonts w:ascii="Cambria" w:eastAsia="Cambria" w:hAnsi="Cambria" w:cs="Cambria"/>
          <w:sz w:val="28"/>
          <w:szCs w:val="28"/>
        </w:rPr>
        <w:t xml:space="preserve">s </w:t>
      </w:r>
      <w:r w:rsidR="008D7527">
        <w:rPr>
          <w:rFonts w:ascii="Cambria" w:eastAsia="Cambria" w:hAnsi="Cambria" w:cs="Cambria"/>
          <w:spacing w:val="-2"/>
          <w:sz w:val="28"/>
          <w:szCs w:val="28"/>
        </w:rPr>
        <w:t>t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h</w:t>
      </w:r>
      <w:r w:rsidR="008D7527">
        <w:rPr>
          <w:rFonts w:ascii="Cambria" w:eastAsia="Cambria" w:hAnsi="Cambria" w:cs="Cambria"/>
          <w:sz w:val="28"/>
          <w:szCs w:val="28"/>
        </w:rPr>
        <w:t>e f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e</w:t>
      </w:r>
      <w:r w:rsidR="008D7527">
        <w:rPr>
          <w:rFonts w:ascii="Cambria" w:eastAsia="Cambria" w:hAnsi="Cambria" w:cs="Cambria"/>
          <w:sz w:val="28"/>
          <w:szCs w:val="28"/>
        </w:rPr>
        <w:t>at</w:t>
      </w:r>
      <w:r w:rsidR="008D7527">
        <w:rPr>
          <w:rFonts w:ascii="Cambria" w:eastAsia="Cambria" w:hAnsi="Cambria" w:cs="Cambria"/>
          <w:spacing w:val="1"/>
          <w:sz w:val="28"/>
          <w:szCs w:val="28"/>
        </w:rPr>
        <w:t>u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r</w:t>
      </w:r>
      <w:r w:rsidR="008D7527">
        <w:rPr>
          <w:rFonts w:ascii="Cambria" w:eastAsia="Cambria" w:hAnsi="Cambria" w:cs="Cambria"/>
          <w:sz w:val="28"/>
          <w:szCs w:val="28"/>
        </w:rPr>
        <w:t xml:space="preserve">e </w:t>
      </w:r>
      <w:r w:rsidR="008D7527">
        <w:rPr>
          <w:rFonts w:ascii="Cambria" w:eastAsia="Cambria" w:hAnsi="Cambria" w:cs="Cambria"/>
          <w:spacing w:val="1"/>
          <w:sz w:val="28"/>
          <w:szCs w:val="28"/>
        </w:rPr>
        <w:t>i</w:t>
      </w:r>
      <w:r w:rsidR="008D7527">
        <w:rPr>
          <w:rFonts w:ascii="Cambria" w:eastAsia="Cambria" w:hAnsi="Cambria" w:cs="Cambria"/>
          <w:sz w:val="28"/>
          <w:szCs w:val="28"/>
        </w:rPr>
        <w:t>m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p</w:t>
      </w:r>
      <w:r w:rsidR="008D7527">
        <w:rPr>
          <w:rFonts w:ascii="Cambria" w:eastAsia="Cambria" w:hAnsi="Cambria" w:cs="Cambria"/>
          <w:sz w:val="28"/>
          <w:szCs w:val="28"/>
        </w:rPr>
        <w:t>leme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n</w:t>
      </w:r>
      <w:r w:rsidR="008D7527">
        <w:rPr>
          <w:rFonts w:ascii="Cambria" w:eastAsia="Cambria" w:hAnsi="Cambria" w:cs="Cambria"/>
          <w:spacing w:val="-2"/>
          <w:sz w:val="28"/>
          <w:szCs w:val="28"/>
        </w:rPr>
        <w:t>t</w:t>
      </w:r>
      <w:r w:rsidR="008D7527">
        <w:rPr>
          <w:rFonts w:ascii="Cambria" w:eastAsia="Cambria" w:hAnsi="Cambria" w:cs="Cambria"/>
          <w:sz w:val="28"/>
          <w:szCs w:val="28"/>
        </w:rPr>
        <w:t>ed</w:t>
      </w:r>
      <w:r w:rsidR="008D7527"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spacing w:val="1"/>
          <w:sz w:val="28"/>
          <w:szCs w:val="28"/>
        </w:rPr>
        <w:t>i</w:t>
      </w:r>
      <w:r w:rsidR="008D7527">
        <w:rPr>
          <w:rFonts w:ascii="Cambria" w:eastAsia="Cambria" w:hAnsi="Cambria" w:cs="Cambria"/>
          <w:sz w:val="28"/>
          <w:szCs w:val="28"/>
        </w:rPr>
        <w:t xml:space="preserve">n </w:t>
      </w:r>
      <w:r w:rsidR="008D7527">
        <w:rPr>
          <w:rFonts w:ascii="Cambria" w:eastAsia="Cambria" w:hAnsi="Cambria" w:cs="Cambria"/>
          <w:spacing w:val="-2"/>
          <w:sz w:val="28"/>
          <w:szCs w:val="28"/>
        </w:rPr>
        <w:t>t</w:t>
      </w:r>
      <w:r w:rsidR="008D7527">
        <w:rPr>
          <w:rFonts w:ascii="Cambria" w:eastAsia="Cambria" w:hAnsi="Cambria" w:cs="Cambria"/>
          <w:spacing w:val="1"/>
          <w:sz w:val="28"/>
          <w:szCs w:val="28"/>
        </w:rPr>
        <w:t>h</w:t>
      </w:r>
      <w:r w:rsidR="008D7527">
        <w:rPr>
          <w:rFonts w:ascii="Cambria" w:eastAsia="Cambria" w:hAnsi="Cambria" w:cs="Cambria"/>
          <w:sz w:val="28"/>
          <w:szCs w:val="28"/>
        </w:rPr>
        <w:t>e</w:t>
      </w:r>
      <w:r w:rsidR="008D7527"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sz w:val="28"/>
          <w:szCs w:val="28"/>
        </w:rPr>
        <w:t>p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r</w:t>
      </w:r>
      <w:r w:rsidR="008D7527">
        <w:rPr>
          <w:rFonts w:ascii="Cambria" w:eastAsia="Cambria" w:hAnsi="Cambria" w:cs="Cambria"/>
          <w:sz w:val="28"/>
          <w:szCs w:val="28"/>
        </w:rPr>
        <w:t>od</w:t>
      </w:r>
      <w:r w:rsidR="008D7527">
        <w:rPr>
          <w:rFonts w:ascii="Cambria" w:eastAsia="Cambria" w:hAnsi="Cambria" w:cs="Cambria"/>
          <w:spacing w:val="1"/>
          <w:sz w:val="28"/>
          <w:szCs w:val="28"/>
        </w:rPr>
        <w:t>u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c</w:t>
      </w:r>
      <w:r w:rsidR="008D7527">
        <w:rPr>
          <w:rFonts w:ascii="Cambria" w:eastAsia="Cambria" w:hAnsi="Cambria" w:cs="Cambria"/>
          <w:sz w:val="28"/>
          <w:szCs w:val="28"/>
        </w:rPr>
        <w:t>t</w:t>
      </w:r>
      <w:r w:rsidR="008D7527"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sz w:val="28"/>
          <w:szCs w:val="28"/>
        </w:rPr>
        <w:t>and</w:t>
      </w:r>
      <w:r w:rsidR="008D7527"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sz w:val="28"/>
          <w:szCs w:val="28"/>
        </w:rPr>
        <w:t>reco</w:t>
      </w:r>
      <w:r w:rsidR="008D7527">
        <w:rPr>
          <w:rFonts w:ascii="Cambria" w:eastAsia="Cambria" w:hAnsi="Cambria" w:cs="Cambria"/>
          <w:spacing w:val="-3"/>
          <w:sz w:val="28"/>
          <w:szCs w:val="28"/>
        </w:rPr>
        <w:t>m</w:t>
      </w:r>
      <w:r w:rsidR="008D7527">
        <w:rPr>
          <w:rFonts w:ascii="Cambria" w:eastAsia="Cambria" w:hAnsi="Cambria" w:cs="Cambria"/>
          <w:sz w:val="28"/>
          <w:szCs w:val="28"/>
        </w:rPr>
        <w:t>m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e</w:t>
      </w:r>
      <w:r w:rsidR="008D7527">
        <w:rPr>
          <w:rFonts w:ascii="Cambria" w:eastAsia="Cambria" w:hAnsi="Cambria" w:cs="Cambria"/>
          <w:sz w:val="28"/>
          <w:szCs w:val="28"/>
        </w:rPr>
        <w:t>nds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sz w:val="28"/>
          <w:szCs w:val="28"/>
        </w:rPr>
        <w:t>app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r</w:t>
      </w:r>
      <w:r w:rsidR="008D7527">
        <w:rPr>
          <w:rFonts w:ascii="Cambria" w:eastAsia="Cambria" w:hAnsi="Cambria" w:cs="Cambria"/>
          <w:sz w:val="28"/>
          <w:szCs w:val="28"/>
        </w:rPr>
        <w:t>op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r</w:t>
      </w:r>
      <w:r w:rsidR="008D7527">
        <w:rPr>
          <w:rFonts w:ascii="Cambria" w:eastAsia="Cambria" w:hAnsi="Cambria" w:cs="Cambria"/>
          <w:spacing w:val="1"/>
          <w:sz w:val="28"/>
          <w:szCs w:val="28"/>
        </w:rPr>
        <w:t>i</w:t>
      </w:r>
      <w:r w:rsidR="008D7527">
        <w:rPr>
          <w:rFonts w:ascii="Cambria" w:eastAsia="Cambria" w:hAnsi="Cambria" w:cs="Cambria"/>
          <w:sz w:val="28"/>
          <w:szCs w:val="28"/>
        </w:rPr>
        <w:t>ate</w:t>
      </w:r>
      <w:r w:rsidR="008D7527">
        <w:rPr>
          <w:rFonts w:ascii="Cambria" w:eastAsia="Cambria" w:hAnsi="Cambria" w:cs="Cambria"/>
          <w:spacing w:val="-4"/>
          <w:sz w:val="28"/>
          <w:szCs w:val="28"/>
        </w:rPr>
        <w:t xml:space="preserve"> </w:t>
      </w:r>
      <w:r w:rsidR="008D7527">
        <w:rPr>
          <w:rFonts w:ascii="Cambria" w:eastAsia="Cambria" w:hAnsi="Cambria" w:cs="Cambria"/>
          <w:sz w:val="28"/>
          <w:szCs w:val="28"/>
        </w:rPr>
        <w:t xml:space="preserve">action 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t</w:t>
      </w:r>
      <w:r w:rsidR="008D7527">
        <w:rPr>
          <w:rFonts w:ascii="Cambria" w:eastAsia="Cambria" w:hAnsi="Cambria" w:cs="Cambria"/>
          <w:sz w:val="28"/>
          <w:szCs w:val="28"/>
        </w:rPr>
        <w:t>o be don</w:t>
      </w:r>
      <w:r w:rsidR="008D7527">
        <w:rPr>
          <w:rFonts w:ascii="Cambria" w:eastAsia="Cambria" w:hAnsi="Cambria" w:cs="Cambria"/>
          <w:spacing w:val="-1"/>
          <w:sz w:val="28"/>
          <w:szCs w:val="28"/>
        </w:rPr>
        <w:t>e</w:t>
      </w:r>
      <w:r w:rsidR="008D7527">
        <w:rPr>
          <w:rFonts w:ascii="Cambria" w:eastAsia="Cambria" w:hAnsi="Cambria" w:cs="Cambria"/>
          <w:sz w:val="28"/>
          <w:szCs w:val="28"/>
        </w:rPr>
        <w:t>.</w:t>
      </w:r>
    </w:p>
    <w:p w:rsidR="00DD2124" w:rsidRDefault="00DD2124">
      <w:pPr>
        <w:spacing w:before="7" w:line="180" w:lineRule="exact"/>
        <w:rPr>
          <w:sz w:val="19"/>
          <w:szCs w:val="19"/>
        </w:rPr>
      </w:pPr>
    </w:p>
    <w:p w:rsidR="00DD2124" w:rsidRDefault="008D7527">
      <w:pPr>
        <w:spacing w:line="500" w:lineRule="exact"/>
        <w:ind w:left="100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Qu</w:t>
      </w:r>
      <w:r>
        <w:rPr>
          <w:rFonts w:ascii="Cambria" w:eastAsia="Cambria" w:hAnsi="Cambria" w:cs="Cambria"/>
          <w:b/>
          <w:spacing w:val="1"/>
          <w:position w:val="-2"/>
          <w:sz w:val="44"/>
          <w:szCs w:val="44"/>
          <w:u w:val="thick" w:color="000000"/>
        </w:rPr>
        <w:t>a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lity</w:t>
      </w:r>
      <w:r>
        <w:rPr>
          <w:rFonts w:ascii="Cambria" w:eastAsia="Cambria" w:hAnsi="Cambria" w:cs="Cambria"/>
          <w:b/>
          <w:spacing w:val="-16"/>
          <w:position w:val="-2"/>
          <w:sz w:val="44"/>
          <w:szCs w:val="44"/>
          <w:u w:val="thick" w:color="000000"/>
        </w:rPr>
        <w:t xml:space="preserve"> 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C</w:t>
      </w:r>
      <w:r>
        <w:rPr>
          <w:rFonts w:ascii="Cambria" w:eastAsia="Cambria" w:hAnsi="Cambria" w:cs="Cambria"/>
          <w:b/>
          <w:spacing w:val="2"/>
          <w:position w:val="-2"/>
          <w:sz w:val="44"/>
          <w:szCs w:val="44"/>
          <w:u w:val="thick" w:color="000000"/>
        </w:rPr>
        <w:t>he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ck</w:t>
      </w:r>
      <w:r>
        <w:rPr>
          <w:rFonts w:ascii="Cambria" w:eastAsia="Cambria" w:hAnsi="Cambria" w:cs="Cambria"/>
          <w:b/>
          <w:spacing w:val="-13"/>
          <w:position w:val="-2"/>
          <w:sz w:val="44"/>
          <w:szCs w:val="44"/>
          <w:u w:val="thick" w:color="000000"/>
        </w:rPr>
        <w:t xml:space="preserve"> 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Po</w:t>
      </w:r>
      <w:r>
        <w:rPr>
          <w:rFonts w:ascii="Cambria" w:eastAsia="Cambria" w:hAnsi="Cambria" w:cs="Cambria"/>
          <w:b/>
          <w:spacing w:val="1"/>
          <w:position w:val="-2"/>
          <w:sz w:val="44"/>
          <w:szCs w:val="44"/>
          <w:u w:val="thick" w:color="000000"/>
        </w:rPr>
        <w:t>i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nts</w:t>
      </w:r>
    </w:p>
    <w:p w:rsidR="00DD2124" w:rsidRDefault="00DD2124">
      <w:pPr>
        <w:spacing w:before="8" w:line="100" w:lineRule="exact"/>
        <w:rPr>
          <w:sz w:val="10"/>
          <w:szCs w:val="10"/>
        </w:rPr>
      </w:pPr>
    </w:p>
    <w:p w:rsidR="00DD2124" w:rsidRDefault="00DD2124">
      <w:pPr>
        <w:spacing w:line="200" w:lineRule="exact"/>
      </w:pPr>
    </w:p>
    <w:p w:rsidR="00DD2124" w:rsidRDefault="008D7527">
      <w:pPr>
        <w:spacing w:before="25" w:line="236" w:lineRule="auto"/>
        <w:ind w:left="100" w:right="7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37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pacing w:val="-3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3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be</w:t>
      </w:r>
      <w:r>
        <w:rPr>
          <w:rFonts w:ascii="Cambria" w:eastAsia="Cambria" w:hAnsi="Cambria" w:cs="Cambria"/>
          <w:spacing w:val="3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Qu</w:t>
      </w:r>
      <w:r>
        <w:rPr>
          <w:rFonts w:ascii="Cambria" w:eastAsia="Cambria" w:hAnsi="Cambria" w:cs="Cambria"/>
          <w:sz w:val="28"/>
          <w:szCs w:val="28"/>
        </w:rPr>
        <w:t>al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37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k</w:t>
      </w:r>
      <w:r>
        <w:rPr>
          <w:rFonts w:ascii="Cambria" w:eastAsia="Cambria" w:hAnsi="Cambria" w:cs="Cambria"/>
          <w:spacing w:val="-1"/>
          <w:sz w:val="28"/>
          <w:szCs w:val="28"/>
        </w:rPr>
        <w:t>p</w:t>
      </w:r>
      <w:r>
        <w:rPr>
          <w:rFonts w:ascii="Cambria" w:eastAsia="Cambria" w:hAnsi="Cambria" w:cs="Cambria"/>
          <w:sz w:val="28"/>
          <w:szCs w:val="28"/>
        </w:rPr>
        <w:t>oi</w:t>
      </w:r>
      <w:r>
        <w:rPr>
          <w:rFonts w:ascii="Cambria" w:eastAsia="Cambria" w:hAnsi="Cambria" w:cs="Cambria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36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at</w:t>
      </w:r>
      <w:r>
        <w:rPr>
          <w:rFonts w:ascii="Cambria" w:eastAsia="Cambria" w:hAnsi="Cambria" w:cs="Cambria"/>
          <w:spacing w:val="35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3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35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of</w:t>
      </w:r>
      <w:r>
        <w:rPr>
          <w:rFonts w:ascii="Cambria" w:eastAsia="Cambria" w:hAnsi="Cambria" w:cs="Cambria"/>
          <w:spacing w:val="36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va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3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3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,</w:t>
      </w:r>
      <w:r>
        <w:rPr>
          <w:rFonts w:ascii="Cambria" w:eastAsia="Cambria" w:hAnsi="Cambria" w:cs="Cambria"/>
          <w:spacing w:val="35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3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su</w:t>
      </w:r>
      <w:r>
        <w:rPr>
          <w:rFonts w:ascii="Cambria" w:eastAsia="Cambria" w:hAnsi="Cambria" w:cs="Cambria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 xml:space="preserve">e 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8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1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ve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1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1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of</w:t>
      </w:r>
      <w:r>
        <w:rPr>
          <w:rFonts w:ascii="Cambria" w:eastAsia="Cambria" w:hAnsi="Cambria" w:cs="Cambria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ac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epta</w:t>
      </w:r>
      <w:r>
        <w:rPr>
          <w:rFonts w:ascii="Cambria" w:eastAsia="Cambria" w:hAnsi="Cambria" w:cs="Cambria"/>
          <w:spacing w:val="-2"/>
          <w:sz w:val="28"/>
          <w:szCs w:val="28"/>
        </w:rPr>
        <w:t>b</w:t>
      </w:r>
      <w:r>
        <w:rPr>
          <w:rFonts w:ascii="Cambria" w:eastAsia="Cambria" w:hAnsi="Cambria" w:cs="Cambria"/>
          <w:sz w:val="28"/>
          <w:szCs w:val="28"/>
        </w:rPr>
        <w:t>le</w:t>
      </w:r>
      <w:r>
        <w:rPr>
          <w:rFonts w:ascii="Cambria" w:eastAsia="Cambria" w:hAnsi="Cambria" w:cs="Cambria"/>
          <w:spacing w:val="15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q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it</w:t>
      </w:r>
      <w:r>
        <w:rPr>
          <w:rFonts w:ascii="Cambria" w:eastAsia="Cambria" w:hAnsi="Cambria" w:cs="Cambria"/>
          <w:sz w:val="28"/>
          <w:szCs w:val="28"/>
        </w:rPr>
        <w:t>y.</w:t>
      </w:r>
      <w:r>
        <w:rPr>
          <w:rFonts w:ascii="Cambria" w:eastAsia="Cambria" w:hAnsi="Cambria" w:cs="Cambria"/>
          <w:spacing w:val="15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It</w:t>
      </w:r>
      <w:r>
        <w:rPr>
          <w:rFonts w:ascii="Cambria" w:eastAsia="Cambria" w:hAnsi="Cambria" w:cs="Cambria"/>
          <w:spacing w:val="16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2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plan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18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8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1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s at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of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ea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h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p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sz w:val="28"/>
          <w:szCs w:val="28"/>
        </w:rPr>
        <w:t>ec</w:t>
      </w:r>
      <w:r>
        <w:rPr>
          <w:rFonts w:ascii="Cambria" w:eastAsia="Cambria" w:hAnsi="Cambria" w:cs="Cambria"/>
          <w:spacing w:val="-2"/>
          <w:sz w:val="28"/>
          <w:szCs w:val="28"/>
        </w:rPr>
        <w:t>y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le of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th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sz w:val="28"/>
          <w:szCs w:val="28"/>
        </w:rPr>
        <w:t>of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2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pacing w:val="-3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ld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be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ev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ed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by 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z w:val="28"/>
          <w:szCs w:val="28"/>
        </w:rPr>
        <w:t xml:space="preserve">e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ea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,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ges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gge</w:t>
      </w:r>
      <w:r>
        <w:rPr>
          <w:rFonts w:ascii="Cambria" w:eastAsia="Cambria" w:hAnsi="Cambria" w:cs="Cambria"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ed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pacing w:val="-3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be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nc</w:t>
      </w:r>
      <w:r>
        <w:rPr>
          <w:rFonts w:ascii="Cambria" w:eastAsia="Cambria" w:hAnsi="Cambria" w:cs="Cambria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po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ated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by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 xml:space="preserve">e 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po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ng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er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z w:val="28"/>
          <w:szCs w:val="28"/>
        </w:rPr>
        <w:t>or of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5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sz w:val="28"/>
          <w:szCs w:val="28"/>
        </w:rPr>
        <w:t>cu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.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of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c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sz w:val="28"/>
          <w:szCs w:val="28"/>
        </w:rPr>
        <w:t>e s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gme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w</w:t>
      </w:r>
      <w:r>
        <w:rPr>
          <w:rFonts w:ascii="Cambria" w:eastAsia="Cambria" w:hAnsi="Cambria" w:cs="Cambria"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ng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 xml:space="preserve">ed, 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z w:val="28"/>
          <w:szCs w:val="28"/>
        </w:rPr>
        <w:t xml:space="preserve">e </w:t>
      </w:r>
      <w:r>
        <w:rPr>
          <w:rFonts w:ascii="Cambria" w:eastAsia="Cambria" w:hAnsi="Cambria" w:cs="Cambria"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ges 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ld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be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po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 xml:space="preserve">ated by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 author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of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at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c</w:t>
      </w:r>
      <w:r>
        <w:rPr>
          <w:rFonts w:ascii="Cambria" w:eastAsia="Cambria" w:hAnsi="Cambria" w:cs="Cambria"/>
          <w:sz w:val="28"/>
          <w:szCs w:val="28"/>
        </w:rPr>
        <w:t>ode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gme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,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ba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ed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on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gge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by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ev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 xml:space="preserve">er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 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ti</w:t>
      </w:r>
      <w:r>
        <w:rPr>
          <w:rFonts w:ascii="Cambria" w:eastAsia="Cambria" w:hAnsi="Cambria" w:cs="Cambria"/>
          <w:sz w:val="28"/>
          <w:szCs w:val="28"/>
        </w:rPr>
        <w:t>ng.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Q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lity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Contr</w:t>
      </w:r>
      <w:r>
        <w:rPr>
          <w:rFonts w:ascii="Cambria" w:eastAsia="Cambria" w:hAnsi="Cambria" w:cs="Cambria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ager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ou</w:t>
      </w:r>
      <w:r>
        <w:rPr>
          <w:rFonts w:ascii="Cambria" w:eastAsia="Cambria" w:hAnsi="Cambria" w:cs="Cambria"/>
          <w:spacing w:val="1"/>
          <w:sz w:val="28"/>
          <w:szCs w:val="28"/>
        </w:rPr>
        <w:t>l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be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app</w:t>
      </w:r>
      <w:r>
        <w:rPr>
          <w:rFonts w:ascii="Cambria" w:eastAsia="Cambria" w:hAnsi="Cambria" w:cs="Cambria"/>
          <w:spacing w:val="-3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nted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wh</w:t>
      </w:r>
      <w:r>
        <w:rPr>
          <w:rFonts w:ascii="Cambria" w:eastAsia="Cambria" w:hAnsi="Cambria" w:cs="Cambria"/>
          <w:sz w:val="28"/>
          <w:szCs w:val="28"/>
        </w:rPr>
        <w:t xml:space="preserve">o 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ld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sure 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gge</w:t>
      </w:r>
      <w:r>
        <w:rPr>
          <w:rFonts w:ascii="Cambria" w:eastAsia="Cambria" w:hAnsi="Cambria" w:cs="Cambria"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ti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s 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nco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po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ed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spacing w:val="5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dea</w:t>
      </w:r>
      <w:r>
        <w:rPr>
          <w:rFonts w:ascii="Cambria" w:eastAsia="Cambria" w:hAnsi="Cambria" w:cs="Cambria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.</w:t>
      </w:r>
    </w:p>
    <w:p w:rsidR="00DD2124" w:rsidRDefault="00DD2124">
      <w:pPr>
        <w:spacing w:before="6" w:line="160" w:lineRule="exact"/>
        <w:rPr>
          <w:sz w:val="17"/>
          <w:szCs w:val="17"/>
        </w:rPr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8D7527">
      <w:pPr>
        <w:spacing w:line="500" w:lineRule="exact"/>
        <w:ind w:left="100" w:right="1050"/>
        <w:jc w:val="both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/>
          <w:spacing w:val="-1"/>
          <w:position w:val="-2"/>
          <w:sz w:val="44"/>
          <w:szCs w:val="44"/>
          <w:u w:val="thick" w:color="000000"/>
        </w:rPr>
        <w:t>P</w:t>
      </w:r>
      <w:r>
        <w:rPr>
          <w:rFonts w:ascii="Cambria" w:eastAsia="Cambria" w:hAnsi="Cambria" w:cs="Cambria"/>
          <w:b/>
          <w:spacing w:val="1"/>
          <w:position w:val="-2"/>
          <w:sz w:val="44"/>
          <w:szCs w:val="44"/>
          <w:u w:val="thick" w:color="000000"/>
        </w:rPr>
        <w:t>r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oblem</w:t>
      </w:r>
      <w:r>
        <w:rPr>
          <w:rFonts w:ascii="Cambria" w:eastAsia="Cambria" w:hAnsi="Cambria" w:cs="Cambria"/>
          <w:b/>
          <w:spacing w:val="-16"/>
          <w:position w:val="-2"/>
          <w:sz w:val="44"/>
          <w:szCs w:val="44"/>
          <w:u w:val="thick" w:color="000000"/>
        </w:rPr>
        <w:t xml:space="preserve"> 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report</w:t>
      </w:r>
      <w:r>
        <w:rPr>
          <w:rFonts w:ascii="Cambria" w:eastAsia="Cambria" w:hAnsi="Cambria" w:cs="Cambria"/>
          <w:b/>
          <w:spacing w:val="2"/>
          <w:position w:val="-2"/>
          <w:sz w:val="44"/>
          <w:szCs w:val="44"/>
          <w:u w:val="thick" w:color="000000"/>
        </w:rPr>
        <w:t>i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ng</w:t>
      </w:r>
      <w:r>
        <w:rPr>
          <w:rFonts w:ascii="Cambria" w:eastAsia="Cambria" w:hAnsi="Cambria" w:cs="Cambria"/>
          <w:b/>
          <w:spacing w:val="-20"/>
          <w:position w:val="-2"/>
          <w:sz w:val="44"/>
          <w:szCs w:val="44"/>
          <w:u w:val="thick" w:color="000000"/>
        </w:rPr>
        <w:t xml:space="preserve"> 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a</w:t>
      </w:r>
      <w:r>
        <w:rPr>
          <w:rFonts w:ascii="Cambria" w:eastAsia="Cambria" w:hAnsi="Cambria" w:cs="Cambria"/>
          <w:b/>
          <w:spacing w:val="1"/>
          <w:position w:val="-2"/>
          <w:sz w:val="44"/>
          <w:szCs w:val="44"/>
          <w:u w:val="thick" w:color="000000"/>
        </w:rPr>
        <w:t>n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d</w:t>
      </w:r>
      <w:r>
        <w:rPr>
          <w:rFonts w:ascii="Cambria" w:eastAsia="Cambria" w:hAnsi="Cambria" w:cs="Cambria"/>
          <w:b/>
          <w:spacing w:val="-8"/>
          <w:position w:val="-2"/>
          <w:sz w:val="44"/>
          <w:szCs w:val="44"/>
          <w:u w:val="thick" w:color="000000"/>
        </w:rPr>
        <w:t xml:space="preserve"> 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correct</w:t>
      </w:r>
      <w:r>
        <w:rPr>
          <w:rFonts w:ascii="Cambria" w:eastAsia="Cambria" w:hAnsi="Cambria" w:cs="Cambria"/>
          <w:b/>
          <w:spacing w:val="1"/>
          <w:position w:val="-2"/>
          <w:sz w:val="44"/>
          <w:szCs w:val="44"/>
          <w:u w:val="thick" w:color="000000"/>
        </w:rPr>
        <w:t>i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ve</w:t>
      </w:r>
      <w:r>
        <w:rPr>
          <w:rFonts w:ascii="Cambria" w:eastAsia="Cambria" w:hAnsi="Cambria" w:cs="Cambria"/>
          <w:b/>
          <w:spacing w:val="-19"/>
          <w:position w:val="-2"/>
          <w:sz w:val="44"/>
          <w:szCs w:val="44"/>
          <w:u w:val="thick" w:color="000000"/>
        </w:rPr>
        <w:t xml:space="preserve"> 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act</w:t>
      </w:r>
      <w:r>
        <w:rPr>
          <w:rFonts w:ascii="Cambria" w:eastAsia="Cambria" w:hAnsi="Cambria" w:cs="Cambria"/>
          <w:b/>
          <w:spacing w:val="2"/>
          <w:position w:val="-2"/>
          <w:sz w:val="44"/>
          <w:szCs w:val="44"/>
          <w:u w:val="thick" w:color="000000"/>
        </w:rPr>
        <w:t>i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o</w:t>
      </w:r>
      <w:r>
        <w:rPr>
          <w:rFonts w:ascii="Cambria" w:eastAsia="Cambria" w:hAnsi="Cambria" w:cs="Cambria"/>
          <w:b/>
          <w:spacing w:val="-2"/>
          <w:position w:val="-2"/>
          <w:sz w:val="44"/>
          <w:szCs w:val="44"/>
          <w:u w:val="thick" w:color="000000"/>
        </w:rPr>
        <w:t>n</w:t>
      </w:r>
      <w:r>
        <w:rPr>
          <w:rFonts w:ascii="Cambria" w:eastAsia="Cambria" w:hAnsi="Cambria" w:cs="Cambria"/>
          <w:b/>
          <w:position w:val="-2"/>
          <w:sz w:val="44"/>
          <w:szCs w:val="44"/>
          <w:u w:val="thick" w:color="000000"/>
        </w:rPr>
        <w:t>s</w:t>
      </w: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before="5" w:line="240" w:lineRule="exact"/>
        <w:rPr>
          <w:sz w:val="24"/>
          <w:szCs w:val="24"/>
        </w:rPr>
      </w:pPr>
    </w:p>
    <w:p w:rsidR="00DD2124" w:rsidRDefault="008D7527">
      <w:pPr>
        <w:spacing w:before="21" w:line="270" w:lineRule="auto"/>
        <w:ind w:left="100" w:right="68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pacing w:val="-1"/>
          <w:sz w:val="28"/>
          <w:szCs w:val="28"/>
        </w:rPr>
        <w:t>Pr</w:t>
      </w:r>
      <w:r>
        <w:rPr>
          <w:rFonts w:ascii="Cambria" w:eastAsia="Cambria" w:hAnsi="Cambria" w:cs="Cambria"/>
          <w:sz w:val="28"/>
          <w:szCs w:val="28"/>
        </w:rPr>
        <w:t>oblem</w:t>
      </w:r>
      <w:r>
        <w:rPr>
          <w:rFonts w:ascii="Cambria" w:eastAsia="Cambria" w:hAnsi="Cambria" w:cs="Cambria"/>
          <w:spacing w:val="48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epo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ti</w:t>
      </w:r>
      <w:r>
        <w:rPr>
          <w:rFonts w:ascii="Cambria" w:eastAsia="Cambria" w:hAnsi="Cambria" w:cs="Cambria"/>
          <w:sz w:val="28"/>
          <w:szCs w:val="28"/>
        </w:rPr>
        <w:t>ng</w:t>
      </w:r>
      <w:r>
        <w:rPr>
          <w:rFonts w:ascii="Cambria" w:eastAsia="Cambria" w:hAnsi="Cambria" w:cs="Cambria"/>
          <w:spacing w:val="4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49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ti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48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46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ve</w:t>
      </w:r>
      <w:r>
        <w:rPr>
          <w:rFonts w:ascii="Cambria" w:eastAsia="Cambria" w:hAnsi="Cambria" w:cs="Cambria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49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p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47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49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pacing w:val="-1"/>
          <w:sz w:val="28"/>
          <w:szCs w:val="28"/>
        </w:rPr>
        <w:t>hi</w:t>
      </w:r>
      <w:r>
        <w:rPr>
          <w:rFonts w:ascii="Cambria" w:eastAsia="Cambria" w:hAnsi="Cambria" w:cs="Cambria"/>
          <w:sz w:val="28"/>
          <w:szCs w:val="28"/>
        </w:rPr>
        <w:t>eve</w:t>
      </w:r>
      <w:r>
        <w:rPr>
          <w:rFonts w:ascii="Cambria" w:eastAsia="Cambria" w:hAnsi="Cambria" w:cs="Cambria"/>
          <w:spacing w:val="49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an</w:t>
      </w:r>
      <w:r>
        <w:rPr>
          <w:rFonts w:ascii="Cambria" w:eastAsia="Cambria" w:hAnsi="Cambria" w:cs="Cambria"/>
          <w:spacing w:val="48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rr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 xml:space="preserve">/bug </w:t>
      </w:r>
      <w:r>
        <w:rPr>
          <w:rFonts w:ascii="Cambria" w:eastAsia="Cambria" w:hAnsi="Cambria" w:cs="Cambria"/>
          <w:spacing w:val="-1"/>
          <w:sz w:val="28"/>
          <w:szCs w:val="28"/>
        </w:rPr>
        <w:t>fr</w:t>
      </w:r>
      <w:r>
        <w:rPr>
          <w:rFonts w:ascii="Cambria" w:eastAsia="Cambria" w:hAnsi="Cambria" w:cs="Cambria"/>
          <w:sz w:val="28"/>
          <w:szCs w:val="28"/>
        </w:rPr>
        <w:t>ee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sy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.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u</w:t>
      </w:r>
      <w:r>
        <w:rPr>
          <w:rFonts w:ascii="Cambria" w:eastAsia="Cambria" w:hAnsi="Cambria" w:cs="Cambria"/>
          <w:sz w:val="28"/>
          <w:szCs w:val="28"/>
        </w:rPr>
        <w:t>ltima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g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of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t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sz w:val="28"/>
          <w:szCs w:val="28"/>
        </w:rPr>
        <w:t>li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h</w:t>
      </w:r>
      <w:r>
        <w:rPr>
          <w:rFonts w:ascii="Cambria" w:eastAsia="Cambria" w:hAnsi="Cambria" w:cs="Cambria"/>
          <w:spacing w:val="5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ocess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 xml:space="preserve">at 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nu</w:t>
      </w:r>
      <w:r>
        <w:rPr>
          <w:rFonts w:ascii="Cambria" w:eastAsia="Cambria" w:hAnsi="Cambria" w:cs="Cambria"/>
          <w:spacing w:val="-3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 xml:space="preserve">sly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pr</w:t>
      </w:r>
      <w:r>
        <w:rPr>
          <w:rFonts w:ascii="Cambria" w:eastAsia="Cambria" w:hAnsi="Cambria" w:cs="Cambria"/>
          <w:spacing w:val="-3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ves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sz w:val="28"/>
          <w:szCs w:val="28"/>
        </w:rPr>
        <w:t>af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el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it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6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of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 sy</w:t>
      </w:r>
      <w:r>
        <w:rPr>
          <w:rFonts w:ascii="Cambria" w:eastAsia="Cambria" w:hAnsi="Cambria" w:cs="Cambria"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.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W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en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 doc</w:t>
      </w:r>
      <w:r>
        <w:rPr>
          <w:rFonts w:ascii="Cambria" w:eastAsia="Cambria" w:hAnsi="Cambria" w:cs="Cambria"/>
          <w:spacing w:val="2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t 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 xml:space="preserve">s 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 xml:space="preserve">ed, 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 xml:space="preserve">s 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it</w:t>
      </w:r>
      <w:r>
        <w:rPr>
          <w:rFonts w:ascii="Cambria" w:eastAsia="Cambria" w:hAnsi="Cambria" w:cs="Cambria"/>
          <w:sz w:val="28"/>
          <w:szCs w:val="28"/>
        </w:rPr>
        <w:t xml:space="preserve">y 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d 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 xml:space="preserve">ss 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 xml:space="preserve">s 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 xml:space="preserve">ecked 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d 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 xml:space="preserve">f 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y </w:t>
      </w:r>
      <w:r>
        <w:rPr>
          <w:rFonts w:ascii="Cambria" w:eastAsia="Cambria" w:hAnsi="Cambria" w:cs="Cambria"/>
          <w:spacing w:val="1"/>
          <w:sz w:val="28"/>
          <w:szCs w:val="28"/>
        </w:rPr>
        <w:t>ch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sz w:val="28"/>
          <w:szCs w:val="28"/>
        </w:rPr>
        <w:t>es</w:t>
      </w:r>
      <w:r>
        <w:rPr>
          <w:rFonts w:ascii="Cambria" w:eastAsia="Cambria" w:hAnsi="Cambria" w:cs="Cambria"/>
          <w:spacing w:val="5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or</w:t>
      </w:r>
      <w:r>
        <w:rPr>
          <w:rFonts w:ascii="Cambria" w:eastAsia="Cambria" w:hAnsi="Cambria" w:cs="Cambria"/>
          <w:spacing w:val="5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at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5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5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spacing w:val="1"/>
          <w:sz w:val="28"/>
          <w:szCs w:val="28"/>
        </w:rPr>
        <w:t>ui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sz w:val="28"/>
          <w:szCs w:val="28"/>
        </w:rPr>
        <w:t>,</w:t>
      </w:r>
      <w:r>
        <w:rPr>
          <w:rFonts w:ascii="Cambria" w:eastAsia="Cambria" w:hAnsi="Cambria" w:cs="Cambria"/>
          <w:spacing w:val="5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y</w:t>
      </w:r>
      <w:r>
        <w:rPr>
          <w:rFonts w:ascii="Cambria" w:eastAsia="Cambria" w:hAnsi="Cambria" w:cs="Cambria"/>
          <w:spacing w:val="5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5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de</w:t>
      </w:r>
      <w:r>
        <w:rPr>
          <w:rFonts w:ascii="Cambria" w:eastAsia="Cambria" w:hAnsi="Cambria" w:cs="Cambria"/>
          <w:spacing w:val="5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ngl</w:t>
      </w:r>
      <w:r>
        <w:rPr>
          <w:rFonts w:ascii="Cambria" w:eastAsia="Cambria" w:hAnsi="Cambria" w:cs="Cambria"/>
          <w:spacing w:val="-2"/>
          <w:sz w:val="28"/>
          <w:szCs w:val="28"/>
        </w:rPr>
        <w:t>y</w:t>
      </w:r>
      <w:r>
        <w:rPr>
          <w:rFonts w:ascii="Cambria" w:eastAsia="Cambria" w:hAnsi="Cambria" w:cs="Cambria"/>
          <w:sz w:val="28"/>
          <w:szCs w:val="28"/>
        </w:rPr>
        <w:t>.</w:t>
      </w:r>
      <w:r>
        <w:rPr>
          <w:rFonts w:ascii="Cambria" w:eastAsia="Cambria" w:hAnsi="Cambria" w:cs="Cambria"/>
          <w:spacing w:val="5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Even</w:t>
      </w:r>
      <w:r>
        <w:rPr>
          <w:rFonts w:ascii="Cambria" w:eastAsia="Cambria" w:hAnsi="Cambria" w:cs="Cambria"/>
          <w:spacing w:val="5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3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t la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er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stage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of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sz w:val="28"/>
          <w:szCs w:val="28"/>
        </w:rPr>
        <w:t>e p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oject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dev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lopm</w:t>
      </w:r>
      <w:r>
        <w:rPr>
          <w:rFonts w:ascii="Cambria" w:eastAsia="Cambria" w:hAnsi="Cambria" w:cs="Cambria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nt,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w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mi</w:t>
      </w:r>
      <w:r>
        <w:rPr>
          <w:rFonts w:ascii="Cambria" w:eastAsia="Cambria" w:hAnsi="Cambria" w:cs="Cambria"/>
          <w:spacing w:val="-2"/>
          <w:sz w:val="28"/>
          <w:szCs w:val="28"/>
        </w:rPr>
        <w:t>g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over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add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or m</w:t>
      </w:r>
      <w:r>
        <w:rPr>
          <w:rFonts w:ascii="Cambria" w:eastAsia="Cambria" w:hAnsi="Cambria" w:cs="Cambria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fi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8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doc</w:t>
      </w:r>
      <w:r>
        <w:rPr>
          <w:rFonts w:ascii="Cambria" w:eastAsia="Cambria" w:hAnsi="Cambria" w:cs="Cambria"/>
          <w:spacing w:val="2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8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8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ot</w:t>
      </w:r>
      <w:r>
        <w:rPr>
          <w:rFonts w:ascii="Cambria" w:eastAsia="Cambria" w:hAnsi="Cambria" w:cs="Cambria"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>er</w:t>
      </w:r>
      <w:r>
        <w:rPr>
          <w:rFonts w:ascii="Cambria" w:eastAsia="Cambria" w:hAnsi="Cambria" w:cs="Cambria"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ve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on</w:t>
      </w:r>
      <w:r>
        <w:rPr>
          <w:rFonts w:ascii="Cambria" w:eastAsia="Cambria" w:hAnsi="Cambria" w:cs="Cambria"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of</w:t>
      </w:r>
      <w:r>
        <w:rPr>
          <w:rFonts w:ascii="Cambria" w:eastAsia="Cambria" w:hAnsi="Cambria" w:cs="Cambria"/>
          <w:spacing w:val="6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8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eleas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d</w:t>
      </w:r>
    </w:p>
    <w:p w:rsidR="00DD2124" w:rsidRDefault="008D7527">
      <w:pPr>
        <w:spacing w:line="300" w:lineRule="exact"/>
        <w:ind w:left="100" w:right="206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position w:val="-1"/>
          <w:sz w:val="28"/>
          <w:szCs w:val="28"/>
        </w:rPr>
        <w:t>d the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u</w:t>
      </w:r>
      <w:r>
        <w:rPr>
          <w:rFonts w:ascii="Cambria" w:eastAsia="Cambria" w:hAnsi="Cambria" w:cs="Cambria"/>
          <w:position w:val="-1"/>
          <w:sz w:val="28"/>
          <w:szCs w:val="28"/>
        </w:rPr>
        <w:t>pd</w:t>
      </w:r>
      <w:r>
        <w:rPr>
          <w:rFonts w:ascii="Cambria" w:eastAsia="Cambria" w:hAnsi="Cambria" w:cs="Cambria"/>
          <w:spacing w:val="-3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position w:val="-1"/>
          <w:sz w:val="28"/>
          <w:szCs w:val="28"/>
        </w:rPr>
        <w:t xml:space="preserve">ed 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>d</w:t>
      </w:r>
      <w:r>
        <w:rPr>
          <w:rFonts w:ascii="Cambria" w:eastAsia="Cambria" w:hAnsi="Cambria" w:cs="Cambria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u</w:t>
      </w:r>
      <w:r>
        <w:rPr>
          <w:rFonts w:ascii="Cambria" w:eastAsia="Cambria" w:hAnsi="Cambria" w:cs="Cambria"/>
          <w:position w:val="-1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position w:val="-1"/>
          <w:sz w:val="28"/>
          <w:szCs w:val="28"/>
        </w:rPr>
        <w:t>nt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position w:val="-1"/>
          <w:sz w:val="28"/>
          <w:szCs w:val="28"/>
        </w:rPr>
        <w:t>s pe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position w:val="-1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 xml:space="preserve"> t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position w:val="-1"/>
          <w:sz w:val="28"/>
          <w:szCs w:val="28"/>
        </w:rPr>
        <w:t>e r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>v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position w:val="-1"/>
          <w:sz w:val="28"/>
          <w:szCs w:val="28"/>
        </w:rPr>
        <w:t>ew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position w:val="-1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spacing w:val="1"/>
          <w:position w:val="-1"/>
          <w:sz w:val="28"/>
          <w:szCs w:val="28"/>
        </w:rPr>
        <w:t>cu</w:t>
      </w:r>
      <w:r>
        <w:rPr>
          <w:rFonts w:ascii="Cambria" w:eastAsia="Cambria" w:hAnsi="Cambria" w:cs="Cambria"/>
          <w:position w:val="-1"/>
          <w:sz w:val="28"/>
          <w:szCs w:val="28"/>
        </w:rPr>
        <w:t>m</w:t>
      </w:r>
      <w:r>
        <w:rPr>
          <w:rFonts w:ascii="Cambria" w:eastAsia="Cambria" w:hAnsi="Cambria" w:cs="Cambria"/>
          <w:spacing w:val="-1"/>
          <w:position w:val="-1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spacing w:val="-2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position w:val="-1"/>
          <w:sz w:val="28"/>
          <w:szCs w:val="28"/>
        </w:rPr>
        <w:t>.</w:t>
      </w: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line="200" w:lineRule="exact"/>
      </w:pPr>
    </w:p>
    <w:p w:rsidR="00DD2124" w:rsidRDefault="00DD2124">
      <w:pPr>
        <w:spacing w:before="4" w:line="200" w:lineRule="exact"/>
      </w:pPr>
    </w:p>
    <w:p w:rsidR="00DD2124" w:rsidRDefault="008D7527">
      <w:pPr>
        <w:spacing w:before="16"/>
        <w:ind w:left="4690" w:right="470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</w:t>
      </w:r>
    </w:p>
    <w:sectPr w:rsidR="00DD2124">
      <w:headerReference w:type="default" r:id="rId17"/>
      <w:footerReference w:type="default" r:id="rId18"/>
      <w:pgSz w:w="12240" w:h="15840"/>
      <w:pgMar w:top="1380" w:right="13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994" w:rsidRDefault="00427994">
      <w:r>
        <w:separator/>
      </w:r>
    </w:p>
  </w:endnote>
  <w:endnote w:type="continuationSeparator" w:id="0">
    <w:p w:rsidR="00427994" w:rsidRDefault="00427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24" w:rsidRDefault="00DD2124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24" w:rsidRDefault="0042799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1.3pt;margin-top:730.3pt;width:9.6pt;height:13.05pt;z-index:-251657728;mso-position-horizontal-relative:page;mso-position-vertical-relative:page" filled="f" stroked="f">
          <v:textbox inset="0,0,0,0">
            <w:txbxContent>
              <w:p w:rsidR="00DD2124" w:rsidRDefault="008D7527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484081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24" w:rsidRDefault="00DD2124">
    <w:pPr>
      <w:spacing w:line="0" w:lineRule="atLeast"/>
      <w:rPr>
        <w:sz w:val="0"/>
        <w:szCs w:val="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1"/>
      <w:gridCol w:w="4949"/>
    </w:tblGrid>
    <w:tr w:rsidR="003E73A6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3E73A6" w:rsidRDefault="003E73A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3E73A6" w:rsidRDefault="003E73A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E73A6">
      <w:trPr>
        <w:jc w:val="center"/>
      </w:trPr>
      <w:sdt>
        <w:sdtPr>
          <w:alias w:val="Author"/>
          <w:tag w:val=""/>
          <w:id w:val="1534151868"/>
          <w:placeholder>
            <w:docPart w:val="8AA4AC6B582E47BCBFDEA6D5427FADD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3E73A6" w:rsidRDefault="003E73A6" w:rsidP="003E73A6">
              <w:r>
                <w:t>Starcontests.com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E73A6" w:rsidRDefault="003E73A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84081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2124" w:rsidRDefault="00DD2124">
    <w:pPr>
      <w:spacing w:line="200" w:lineRule="exac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24" w:rsidRDefault="00DD2124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994" w:rsidRDefault="00427994">
      <w:r>
        <w:separator/>
      </w:r>
    </w:p>
  </w:footnote>
  <w:footnote w:type="continuationSeparator" w:id="0">
    <w:p w:rsidR="00427994" w:rsidRDefault="00427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24" w:rsidRDefault="00427994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73.75pt;width:154.6pt;height:22.05pt;z-index:-251660800;mso-position-horizontal-relative:page;mso-position-vertical-relative:page" filled="f" stroked="f">
          <v:textbox inset="0,0,0,0">
            <w:txbxContent>
              <w:p w:rsidR="00DD2124" w:rsidRDefault="008D7527">
                <w:pPr>
                  <w:spacing w:line="420" w:lineRule="exact"/>
                  <w:ind w:left="20" w:right="-60"/>
                  <w:rPr>
                    <w:rFonts w:ascii="Cambria" w:eastAsia="Cambria" w:hAnsi="Cambria" w:cs="Cambria"/>
                    <w:sz w:val="40"/>
                    <w:szCs w:val="40"/>
                  </w:rPr>
                </w:pPr>
                <w:r>
                  <w:rPr>
                    <w:rFonts w:ascii="Cambria" w:eastAsia="Cambria" w:hAnsi="Cambria" w:cs="Cambria"/>
                    <w:b/>
                    <w:spacing w:val="-1"/>
                    <w:sz w:val="40"/>
                    <w:szCs w:val="40"/>
                    <w:u w:val="thick" w:color="000000"/>
                  </w:rPr>
                  <w:t>R</w:t>
                </w:r>
                <w:r>
                  <w:rPr>
                    <w:rFonts w:ascii="Cambria" w:eastAsia="Cambria" w:hAnsi="Cambria" w:cs="Cambria"/>
                    <w:b/>
                    <w:sz w:val="40"/>
                    <w:szCs w:val="40"/>
                    <w:u w:val="thick" w:color="000000"/>
                  </w:rPr>
                  <w:t>e</w:t>
                </w:r>
                <w:r>
                  <w:rPr>
                    <w:rFonts w:ascii="Cambria" w:eastAsia="Cambria" w:hAnsi="Cambria" w:cs="Cambria"/>
                    <w:b/>
                    <w:spacing w:val="1"/>
                    <w:sz w:val="40"/>
                    <w:szCs w:val="40"/>
                    <w:u w:val="thick" w:color="000000"/>
                  </w:rPr>
                  <w:t>v</w:t>
                </w:r>
                <w:r>
                  <w:rPr>
                    <w:rFonts w:ascii="Cambria" w:eastAsia="Cambria" w:hAnsi="Cambria" w:cs="Cambria"/>
                    <w:b/>
                    <w:sz w:val="40"/>
                    <w:szCs w:val="40"/>
                    <w:u w:val="thick" w:color="000000"/>
                  </w:rPr>
                  <w:t>is</w:t>
                </w:r>
                <w:r>
                  <w:rPr>
                    <w:rFonts w:ascii="Cambria" w:eastAsia="Cambria" w:hAnsi="Cambria" w:cs="Cambria"/>
                    <w:b/>
                    <w:spacing w:val="-2"/>
                    <w:sz w:val="40"/>
                    <w:szCs w:val="40"/>
                    <w:u w:val="thick" w:color="000000"/>
                  </w:rPr>
                  <w:t>i</w:t>
                </w:r>
                <w:r>
                  <w:rPr>
                    <w:rFonts w:ascii="Cambria" w:eastAsia="Cambria" w:hAnsi="Cambria" w:cs="Cambria"/>
                    <w:b/>
                    <w:sz w:val="40"/>
                    <w:szCs w:val="40"/>
                    <w:u w:val="thick" w:color="000000"/>
                  </w:rPr>
                  <w:t>on</w:t>
                </w:r>
                <w:r>
                  <w:rPr>
                    <w:rFonts w:ascii="Cambria" w:eastAsia="Cambria" w:hAnsi="Cambria" w:cs="Cambria"/>
                    <w:b/>
                    <w:spacing w:val="-2"/>
                    <w:sz w:val="40"/>
                    <w:szCs w:val="40"/>
                    <w:u w:val="thick" w:color="000000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b/>
                    <w:spacing w:val="-1"/>
                    <w:sz w:val="40"/>
                    <w:szCs w:val="40"/>
                    <w:u w:val="thick" w:color="000000"/>
                  </w:rPr>
                  <w:t>H</w:t>
                </w:r>
                <w:r>
                  <w:rPr>
                    <w:rFonts w:ascii="Cambria" w:eastAsia="Cambria" w:hAnsi="Cambria" w:cs="Cambria"/>
                    <w:b/>
                    <w:spacing w:val="1"/>
                    <w:sz w:val="40"/>
                    <w:szCs w:val="40"/>
                    <w:u w:val="thick" w:color="000000"/>
                  </w:rPr>
                  <w:t>i</w:t>
                </w:r>
                <w:r>
                  <w:rPr>
                    <w:rFonts w:ascii="Cambria" w:eastAsia="Cambria" w:hAnsi="Cambria" w:cs="Cambria"/>
                    <w:b/>
                    <w:sz w:val="40"/>
                    <w:szCs w:val="40"/>
                    <w:u w:val="thick" w:color="000000"/>
                  </w:rPr>
                  <w:t>s</w:t>
                </w:r>
                <w:r>
                  <w:rPr>
                    <w:rFonts w:ascii="Cambria" w:eastAsia="Cambria" w:hAnsi="Cambria" w:cs="Cambria"/>
                    <w:b/>
                    <w:spacing w:val="-2"/>
                    <w:sz w:val="40"/>
                    <w:szCs w:val="40"/>
                    <w:u w:val="thick" w:color="000000"/>
                  </w:rPr>
                  <w:t>t</w:t>
                </w:r>
                <w:r>
                  <w:rPr>
                    <w:rFonts w:ascii="Cambria" w:eastAsia="Cambria" w:hAnsi="Cambria" w:cs="Cambria"/>
                    <w:b/>
                    <w:sz w:val="40"/>
                    <w:szCs w:val="40"/>
                    <w:u w:val="thick" w:color="000000"/>
                  </w:rPr>
                  <w:t>ory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24" w:rsidRDefault="00DD2124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24" w:rsidRDefault="00DD2124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24" w:rsidRDefault="00DD2124">
    <w:pPr>
      <w:spacing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24" w:rsidRDefault="00DD2124">
    <w:pPr>
      <w:spacing w:line="0" w:lineRule="atLeast"/>
      <w:rPr>
        <w:sz w:val="0"/>
        <w:szCs w:val="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3A6" w:rsidRDefault="003E73A6">
    <w:pPr>
      <w:pStyle w:val="Header"/>
    </w:pPr>
    <w:r>
      <w:t>IT 314 Software Engineering</w:t>
    </w:r>
  </w:p>
  <w:p w:rsidR="003E73A6" w:rsidRDefault="003E73A6">
    <w:pPr>
      <w:pStyle w:val="Header"/>
    </w:pPr>
  </w:p>
  <w:p w:rsidR="00DD2124" w:rsidRDefault="003E73A6">
    <w:pPr>
      <w:spacing w:line="0" w:lineRule="atLeast"/>
      <w:rPr>
        <w:sz w:val="0"/>
        <w:szCs w:val="0"/>
      </w:rPr>
    </w:pPr>
    <w:r>
      <w:rPr>
        <w:sz w:val="0"/>
        <w:szCs w:val="0"/>
      </w:rPr>
      <w:t>I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24" w:rsidRDefault="00DD2124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0B7F"/>
    <w:multiLevelType w:val="multilevel"/>
    <w:tmpl w:val="833C1D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2124"/>
    <w:rsid w:val="00095B5A"/>
    <w:rsid w:val="001C0F5B"/>
    <w:rsid w:val="001E7BBF"/>
    <w:rsid w:val="00257589"/>
    <w:rsid w:val="003E73A6"/>
    <w:rsid w:val="00427994"/>
    <w:rsid w:val="00484081"/>
    <w:rsid w:val="004C0BC6"/>
    <w:rsid w:val="004F1D35"/>
    <w:rsid w:val="005312BD"/>
    <w:rsid w:val="008D7527"/>
    <w:rsid w:val="008E6CE8"/>
    <w:rsid w:val="00B605A4"/>
    <w:rsid w:val="00B7419E"/>
    <w:rsid w:val="00CF7E1D"/>
    <w:rsid w:val="00DD2124"/>
    <w:rsid w:val="00F2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227A514-61D5-41ED-83BD-D3327FD2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5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B5A"/>
  </w:style>
  <w:style w:type="paragraph" w:styleId="Footer">
    <w:name w:val="footer"/>
    <w:basedOn w:val="Normal"/>
    <w:link w:val="FooterChar"/>
    <w:uiPriority w:val="99"/>
    <w:unhideWhenUsed/>
    <w:rsid w:val="00095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A4AC6B582E47BCBFDEA6D5427FA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0C245-6729-4262-85A3-09DFEAD71DFB}"/>
      </w:docPartPr>
      <w:docPartBody>
        <w:p w:rsidR="00000000" w:rsidRDefault="00EB1592" w:rsidP="00EB1592">
          <w:pPr>
            <w:pStyle w:val="8AA4AC6B582E47BCBFDEA6D5427FADD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92"/>
    <w:rsid w:val="00AE3EC9"/>
    <w:rsid w:val="00EB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EE08D2B2534EADACE2FDD960AE3633">
    <w:name w:val="A7EE08D2B2534EADACE2FDD960AE3633"/>
    <w:rsid w:val="00EB1592"/>
  </w:style>
  <w:style w:type="character" w:styleId="PlaceholderText">
    <w:name w:val="Placeholder Text"/>
    <w:basedOn w:val="DefaultParagraphFont"/>
    <w:uiPriority w:val="99"/>
    <w:semiHidden/>
    <w:rsid w:val="00EB1592"/>
    <w:rPr>
      <w:color w:val="808080"/>
    </w:rPr>
  </w:style>
  <w:style w:type="paragraph" w:customStyle="1" w:styleId="8AA4AC6B582E47BCBFDEA6D5427FADD9">
    <w:name w:val="8AA4AC6B582E47BCBFDEA6D5427FADD9"/>
    <w:rsid w:val="00EB15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Starcontests.com</dc:creator>
  <cp:lastModifiedBy>Windows User</cp:lastModifiedBy>
  <cp:revision>15</cp:revision>
  <dcterms:created xsi:type="dcterms:W3CDTF">2015-03-30T10:42:00Z</dcterms:created>
  <dcterms:modified xsi:type="dcterms:W3CDTF">2015-04-11T15:22:00Z</dcterms:modified>
</cp:coreProperties>
</file>